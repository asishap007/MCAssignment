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ackground w:color="FFFFFF"/>
  <w:body>
    <w:p xmlns:wp14="http://schemas.microsoft.com/office/word/2010/wordml" w:rsidR="00735959" w:rsidRDefault="00735959" w14:paraId="40005B7A" wp14:textId="77777777">
      <w:pPr>
        <w:jc w:val="right"/>
        <w:rPr>
          <w:b/>
          <w:sz w:val="72"/>
          <w:szCs w:val="72"/>
        </w:rPr>
      </w:pPr>
      <w:bookmarkStart w:name="_GoBack" w:id="0"/>
      <w:bookmarkEnd w:id="0"/>
    </w:p>
    <w:p xmlns:wp14="http://schemas.microsoft.com/office/word/2010/wordml" w:rsidR="00735959" w:rsidRDefault="00173C90" w14:paraId="14607B00" wp14:textId="77777777">
      <w:pPr>
        <w:jc w:val="right"/>
        <w:rPr>
          <w:b/>
          <w:sz w:val="72"/>
          <w:szCs w:val="72"/>
        </w:rPr>
      </w:pPr>
      <w:r>
        <w:object w:dxaOrig="2205" w:dyaOrig="1080" w14:anchorId="00ADFFD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0.25pt;height:54pt" o:ole="" type="#_x0000_t75">
            <v:imagedata o:title="" r:id="rId8"/>
          </v:shape>
          <o:OLEObject Type="Embed" ProgID="PBrush" ShapeID="_x0000_i1025" DrawAspect="Content" ObjectID="_1569055579" r:id="rId9"/>
        </w:object>
      </w:r>
    </w:p>
    <w:p xmlns:wp14="http://schemas.microsoft.com/office/word/2010/wordml" w:rsidR="00735959" w:rsidP="2385FA94" w:rsidRDefault="00735959" w14:paraId="187B60D0" wp14:textId="77777777" wp14:noSpellErr="1">
      <w:pPr>
        <w:jc w:val="right"/>
        <w:rPr>
          <w:b w:val="1"/>
          <w:bCs w:val="1"/>
          <w:sz w:val="52"/>
          <w:szCs w:val="52"/>
        </w:rPr>
      </w:pPr>
      <w:r w:rsidRPr="2385FA94" w:rsidR="2385FA94">
        <w:rPr>
          <w:b w:val="1"/>
          <w:bCs w:val="1"/>
          <w:sz w:val="72"/>
          <w:szCs w:val="72"/>
        </w:rPr>
        <w:t>WILDLIFE RESERVE TOOL</w:t>
      </w:r>
    </w:p>
    <w:p xmlns:wp14="http://schemas.microsoft.com/office/word/2010/wordml" w:rsidR="00735959" w:rsidP="2385FA94" w:rsidRDefault="00735959" w14:paraId="7D4C631A" wp14:textId="77777777" wp14:noSpellErr="1">
      <w:pPr>
        <w:jc w:val="right"/>
        <w:rPr>
          <w:b w:val="1"/>
          <w:bCs w:val="1"/>
          <w:sz w:val="52"/>
          <w:szCs w:val="52"/>
        </w:rPr>
      </w:pPr>
      <w:r w:rsidRPr="2385FA94" w:rsidR="2385FA94">
        <w:rPr>
          <w:b w:val="1"/>
          <w:bCs w:val="1"/>
          <w:sz w:val="52"/>
          <w:szCs w:val="52"/>
        </w:rPr>
        <w:t>User Manual</w:t>
      </w:r>
    </w:p>
    <w:p xmlns:wp14="http://schemas.microsoft.com/office/word/2010/wordml" w:rsidR="00735959" w:rsidRDefault="00735959" w14:paraId="778E893C" wp14:textId="77777777">
      <w:pPr>
        <w:jc w:val="right"/>
        <w:rPr>
          <w:b/>
          <w:sz w:val="52"/>
          <w:szCs w:val="52"/>
        </w:rPr>
      </w:pPr>
    </w:p>
    <w:p xmlns:wp14="http://schemas.microsoft.com/office/word/2010/wordml" w:rsidR="00735959" w:rsidRDefault="00735959" w14:paraId="73ACEBE4" wp14:textId="77777777">
      <w:pPr>
        <w:jc w:val="right"/>
        <w:rPr>
          <w:b/>
          <w:sz w:val="52"/>
          <w:szCs w:val="52"/>
        </w:rPr>
      </w:pPr>
    </w:p>
    <w:p xmlns:wp14="http://schemas.microsoft.com/office/word/2010/wordml" w:rsidR="00735959" w:rsidRDefault="00735959" w14:paraId="567D60F8" wp14:textId="77777777">
      <w:pPr>
        <w:jc w:val="right"/>
        <w:rPr>
          <w:b/>
          <w:sz w:val="52"/>
          <w:szCs w:val="52"/>
        </w:rPr>
      </w:pPr>
    </w:p>
    <w:p xmlns:wp14="http://schemas.microsoft.com/office/word/2010/wordml" w:rsidR="00735959" w:rsidRDefault="00735959" w14:paraId="2336D3BF" wp14:textId="77777777">
      <w:pPr>
        <w:jc w:val="right"/>
        <w:rPr>
          <w:b/>
          <w:sz w:val="52"/>
          <w:szCs w:val="52"/>
        </w:rPr>
      </w:pPr>
    </w:p>
    <w:p xmlns:wp14="http://schemas.microsoft.com/office/word/2010/wordml" w:rsidR="00735959" w:rsidRDefault="00735959" w14:paraId="51E22C97" wp14:textId="77777777">
      <w:pPr>
        <w:jc w:val="right"/>
        <w:rPr>
          <w:b/>
          <w:sz w:val="52"/>
          <w:szCs w:val="52"/>
        </w:rPr>
      </w:pPr>
    </w:p>
    <w:p xmlns:wp14="http://schemas.microsoft.com/office/word/2010/wordml" w:rsidR="00735959" w:rsidRDefault="00735959" w14:paraId="2A0A126C" wp14:textId="77777777">
      <w:pPr>
        <w:jc w:val="right"/>
        <w:rPr>
          <w:b/>
          <w:sz w:val="52"/>
          <w:szCs w:val="52"/>
        </w:rPr>
      </w:pPr>
    </w:p>
    <w:p xmlns:wp14="http://schemas.microsoft.com/office/word/2010/wordml" w:rsidR="00735959" w:rsidP="6D0C3765" w:rsidRDefault="00735959" w14:paraId="6DD2C887" wp14:textId="77777777">
      <w:pPr>
        <w:jc w:val="right"/>
        <w:rPr>
          <w:b w:val="1"/>
          <w:bCs w:val="1"/>
          <w:sz w:val="52"/>
          <w:szCs w:val="52"/>
        </w:rPr>
      </w:pPr>
      <w:proofErr w:type="spellStart"/>
      <w:r w:rsidRPr="6D0C3765" w:rsidR="6D0C3765">
        <w:rPr>
          <w:b w:val="1"/>
          <w:bCs w:val="1"/>
          <w:sz w:val="52"/>
          <w:szCs w:val="52"/>
        </w:rPr>
        <w:t>Asish</w:t>
      </w:r>
      <w:proofErr w:type="spellEnd"/>
      <w:r w:rsidRPr="6D0C3765" w:rsidR="6D0C3765">
        <w:rPr>
          <w:b w:val="1"/>
          <w:bCs w:val="1"/>
          <w:sz w:val="52"/>
          <w:szCs w:val="52"/>
        </w:rPr>
        <w:t xml:space="preserve"> </w:t>
      </w:r>
      <w:proofErr w:type="spellStart"/>
      <w:r w:rsidRPr="6D0C3765" w:rsidR="6D0C3765">
        <w:rPr>
          <w:b w:val="1"/>
          <w:bCs w:val="1"/>
          <w:sz w:val="52"/>
          <w:szCs w:val="52"/>
        </w:rPr>
        <w:t>Anirudhan</w:t>
      </w:r>
      <w:proofErr w:type="spellEnd"/>
    </w:p>
    <w:p xmlns:wp14="http://schemas.microsoft.com/office/word/2010/wordml" w:rsidR="00735959" w:rsidP="2385FA94" w:rsidRDefault="00735959" w14:paraId="00F4DE90" wp14:textId="77777777" wp14:noSpellErr="1">
      <w:pPr>
        <w:jc w:val="right"/>
        <w:rPr>
          <w:b w:val="1"/>
          <w:bCs w:val="1"/>
          <w:sz w:val="52"/>
          <w:szCs w:val="52"/>
        </w:rPr>
      </w:pPr>
      <w:r w:rsidRPr="2385FA94" w:rsidR="2385FA94">
        <w:rPr>
          <w:b w:val="1"/>
          <w:bCs w:val="1"/>
          <w:sz w:val="52"/>
          <w:szCs w:val="52"/>
        </w:rPr>
        <w:t>Tata Elxsi</w:t>
      </w:r>
    </w:p>
    <w:p xmlns:wp14="http://schemas.microsoft.com/office/word/2010/wordml" w:rsidRPr="0057172B" w:rsidR="006D5BA2" w:rsidP="2385FA94" w:rsidRDefault="006D5BA2" w14:paraId="10ADE7A1" wp14:textId="77777777" wp14:noSpellErr="1">
      <w:pPr>
        <w:pStyle w:val="Heading1"/>
        <w:numPr>
          <w:ilvl w:val="0"/>
          <w:numId w:val="1"/>
        </w:numPr>
        <w:tabs>
          <w:tab w:val="clear" w:pos="0"/>
        </w:tabs>
        <w:ind w:left="0" w:firstLine="0"/>
        <w:rPr>
          <w:rFonts w:ascii="Helvetica" w:hAnsi="Helvetica"/>
          <w:sz w:val="32"/>
          <w:szCs w:val="32"/>
        </w:rPr>
      </w:pPr>
      <w:r w:rsidRPr="2385FA94">
        <w:rPr>
          <w:b w:val="0"/>
          <w:bCs w:val="0"/>
          <w:sz w:val="52"/>
          <w:szCs w:val="52"/>
        </w:rPr>
        <w:br w:type="page"/>
      </w:r>
      <w:r w:rsidRPr="2385FA94" w:rsidR="2385FA94">
        <w:rPr>
          <w:rFonts w:ascii="Helvetica" w:hAnsi="Helvetica"/>
          <w:sz w:val="32"/>
          <w:szCs w:val="32"/>
        </w:rPr>
        <w:t>Contents</w:t>
      </w:r>
      <w:bookmarkStart w:name="_Toc495333078" w:id="1"/>
      <w:bookmarkEnd w:id="1"/>
    </w:p>
    <w:p xmlns:wp14="http://schemas.microsoft.com/office/word/2010/wordml" w:rsidR="00A63970" w:rsidRDefault="006D5BA2" w14:paraId="724A9B9B" wp14:textId="77777777">
      <w:pPr>
        <w:pStyle w:val="TOC1"/>
        <w:tabs>
          <w:tab w:val="left" w:pos="440"/>
          <w:tab w:val="right" w:leader="dot" w:pos="9350"/>
        </w:tabs>
        <w:rPr>
          <w:rFonts w:eastAsia="Times New Roman"/>
          <w:noProof/>
        </w:rPr>
      </w:pPr>
      <w:r>
        <w:rPr>
          <w:b/>
          <w:sz w:val="52"/>
          <w:szCs w:val="52"/>
        </w:rPr>
        <w:fldChar w:fldCharType="begin"/>
      </w:r>
      <w:r>
        <w:rPr>
          <w:b/>
          <w:sz w:val="52"/>
          <w:szCs w:val="52"/>
        </w:rPr>
        <w:instrText xml:space="preserve"> TOC \o "1-3" \h \z \u </w:instrText>
      </w:r>
      <w:r>
        <w:rPr>
          <w:b/>
          <w:sz w:val="52"/>
          <w:szCs w:val="52"/>
        </w:rPr>
        <w:fldChar w:fldCharType="separate"/>
      </w:r>
      <w:hyperlink w:history="1" w:anchor="_Toc495333078">
        <w:r w:rsidRPr="00B9547B" w:rsidR="00A63970">
          <w:rPr>
            <w:rStyle w:val="Hyperlink"/>
            <w:rFonts w:ascii="Helvetica" w:hAnsi="Helvetica"/>
            <w:noProof/>
          </w:rPr>
          <w:t>1.</w:t>
        </w:r>
        <w:r w:rsidR="00A63970">
          <w:rPr>
            <w:rFonts w:eastAsia="Times New Roman"/>
            <w:noProof/>
          </w:rPr>
          <w:tab/>
        </w:r>
        <w:r w:rsidRPr="00B9547B" w:rsidR="00A63970">
          <w:rPr>
            <w:rStyle w:val="Hyperlink"/>
            <w:rFonts w:ascii="Helvetica" w:hAnsi="Helvetica"/>
            <w:noProof/>
          </w:rPr>
          <w:t>Contents</w:t>
        </w:r>
        <w:r w:rsidR="00A63970">
          <w:rPr>
            <w:noProof/>
            <w:webHidden/>
          </w:rPr>
          <w:tab/>
        </w:r>
        <w:r w:rsidR="00A63970">
          <w:rPr>
            <w:noProof/>
            <w:webHidden/>
          </w:rPr>
          <w:fldChar w:fldCharType="begin"/>
        </w:r>
        <w:r w:rsidR="00A63970">
          <w:rPr>
            <w:noProof/>
            <w:webHidden/>
          </w:rPr>
          <w:instrText xml:space="preserve"> PAGEREF _Toc495333078 \h </w:instrText>
        </w:r>
        <w:r w:rsidR="00A63970">
          <w:rPr>
            <w:noProof/>
            <w:webHidden/>
          </w:rPr>
        </w:r>
        <w:r w:rsidR="00A63970">
          <w:rPr>
            <w:noProof/>
            <w:webHidden/>
          </w:rPr>
          <w:fldChar w:fldCharType="separate"/>
        </w:r>
        <w:r w:rsidR="00A63970">
          <w:rPr>
            <w:noProof/>
            <w:webHidden/>
          </w:rPr>
          <w:t>2</w:t>
        </w:r>
        <w:r w:rsidR="00A63970">
          <w:rPr>
            <w:noProof/>
            <w:webHidden/>
          </w:rPr>
          <w:fldChar w:fldCharType="end"/>
        </w:r>
      </w:hyperlink>
    </w:p>
    <w:p xmlns:wp14="http://schemas.microsoft.com/office/word/2010/wordml" w:rsidR="00A63970" w:rsidRDefault="00A63970" w14:paraId="241DD132" wp14:textId="77777777">
      <w:pPr>
        <w:pStyle w:val="TOC1"/>
        <w:tabs>
          <w:tab w:val="left" w:pos="440"/>
          <w:tab w:val="right" w:leader="dot" w:pos="9350"/>
        </w:tabs>
        <w:rPr>
          <w:rFonts w:eastAsia="Times New Roman"/>
          <w:noProof/>
        </w:rPr>
      </w:pPr>
      <w:hyperlink w:history="1" w:anchor="_Toc495333079">
        <w:r w:rsidRPr="00B9547B">
          <w:rPr>
            <w:rStyle w:val="Hyperlink"/>
            <w:rFonts w:ascii="Helvetica" w:hAnsi="Helvetica"/>
            <w:noProof/>
          </w:rPr>
          <w:t>2.</w:t>
        </w:r>
        <w:r>
          <w:rPr>
            <w:rFonts w:eastAsia="Times New Roman"/>
            <w:noProof/>
          </w:rPr>
          <w:tab/>
        </w:r>
        <w:r w:rsidRPr="00B9547B">
          <w:rPr>
            <w:rStyle w:val="Hyperlink"/>
            <w:rFonts w:ascii="Helvetica" w:hAnsi="Helvetica"/>
            <w:noProof/>
          </w:rPr>
          <w:t>Introduction</w:t>
        </w:r>
        <w:r>
          <w:rPr>
            <w:noProof/>
            <w:webHidden/>
          </w:rPr>
          <w:tab/>
        </w:r>
        <w:r>
          <w:rPr>
            <w:noProof/>
            <w:webHidden/>
          </w:rPr>
          <w:fldChar w:fldCharType="begin"/>
        </w:r>
        <w:r>
          <w:rPr>
            <w:noProof/>
            <w:webHidden/>
          </w:rPr>
          <w:instrText xml:space="preserve"> PAGEREF _Toc495333079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A63970" w:rsidRDefault="00A63970" w14:paraId="5D71F606" wp14:textId="77777777">
      <w:pPr>
        <w:pStyle w:val="TOC1"/>
        <w:tabs>
          <w:tab w:val="left" w:pos="440"/>
          <w:tab w:val="right" w:leader="dot" w:pos="9350"/>
        </w:tabs>
        <w:rPr>
          <w:rFonts w:eastAsia="Times New Roman"/>
          <w:noProof/>
        </w:rPr>
      </w:pPr>
      <w:hyperlink w:history="1" w:anchor="_Toc495333080">
        <w:r w:rsidRPr="00B9547B">
          <w:rPr>
            <w:rStyle w:val="Hyperlink"/>
            <w:rFonts w:ascii="Helvetica" w:hAnsi="Helvetica"/>
            <w:noProof/>
          </w:rPr>
          <w:t>3.</w:t>
        </w:r>
        <w:r>
          <w:rPr>
            <w:rFonts w:eastAsia="Times New Roman"/>
            <w:noProof/>
          </w:rPr>
          <w:tab/>
        </w:r>
        <w:r w:rsidRPr="00B9547B">
          <w:rPr>
            <w:rStyle w:val="Hyperlink"/>
            <w:rFonts w:ascii="Helvetica" w:hAnsi="Helvetica"/>
            <w:noProof/>
          </w:rPr>
          <w:t>Application Screens</w:t>
        </w:r>
        <w:r>
          <w:rPr>
            <w:noProof/>
            <w:webHidden/>
          </w:rPr>
          <w:tab/>
        </w:r>
        <w:r>
          <w:rPr>
            <w:noProof/>
            <w:webHidden/>
          </w:rPr>
          <w:fldChar w:fldCharType="begin"/>
        </w:r>
        <w:r>
          <w:rPr>
            <w:noProof/>
            <w:webHidden/>
          </w:rPr>
          <w:instrText xml:space="preserve"> PAGEREF _Toc495333080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A63970" w:rsidRDefault="00A63970" w14:paraId="721790C7" wp14:textId="77777777">
      <w:pPr>
        <w:pStyle w:val="TOC1"/>
        <w:tabs>
          <w:tab w:val="left" w:pos="440"/>
          <w:tab w:val="right" w:leader="dot" w:pos="9350"/>
        </w:tabs>
        <w:rPr>
          <w:rFonts w:eastAsia="Times New Roman"/>
          <w:noProof/>
        </w:rPr>
      </w:pPr>
      <w:hyperlink w:history="1" w:anchor="_Toc495333081">
        <w:r w:rsidRPr="00B9547B">
          <w:rPr>
            <w:rStyle w:val="Hyperlink"/>
            <w:rFonts w:ascii="Times New Roman" w:hAnsi="Times New Roman"/>
            <w:noProof/>
          </w:rPr>
          <w:t>4.</w:t>
        </w:r>
        <w:r>
          <w:rPr>
            <w:rFonts w:eastAsia="Times New Roman"/>
            <w:noProof/>
          </w:rPr>
          <w:tab/>
        </w:r>
        <w:r w:rsidRPr="00B9547B">
          <w:rPr>
            <w:rStyle w:val="Hyperlink"/>
            <w:rFonts w:ascii="Helvetica" w:hAnsi="Helvetica"/>
            <w:noProof/>
          </w:rPr>
          <w:t>Design Pattern</w:t>
        </w:r>
        <w:r>
          <w:rPr>
            <w:noProof/>
            <w:webHidden/>
          </w:rPr>
          <w:tab/>
        </w:r>
        <w:r>
          <w:rPr>
            <w:noProof/>
            <w:webHidden/>
          </w:rPr>
          <w:fldChar w:fldCharType="begin"/>
        </w:r>
        <w:r>
          <w:rPr>
            <w:noProof/>
            <w:webHidden/>
          </w:rPr>
          <w:instrText xml:space="preserve"> PAGEREF _Toc495333081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A63970" w:rsidRDefault="00A63970" w14:paraId="55757D3C" wp14:textId="77777777">
      <w:pPr>
        <w:pStyle w:val="TOC1"/>
        <w:tabs>
          <w:tab w:val="left" w:pos="440"/>
          <w:tab w:val="right" w:leader="dot" w:pos="9350"/>
        </w:tabs>
        <w:rPr>
          <w:rFonts w:eastAsia="Times New Roman"/>
          <w:noProof/>
        </w:rPr>
      </w:pPr>
      <w:hyperlink w:history="1" w:anchor="_Toc495333082">
        <w:r w:rsidRPr="00B9547B">
          <w:rPr>
            <w:rStyle w:val="Hyperlink"/>
            <w:noProof/>
          </w:rPr>
          <w:t>5.</w:t>
        </w:r>
        <w:r>
          <w:rPr>
            <w:rFonts w:eastAsia="Times New Roman"/>
            <w:noProof/>
          </w:rPr>
          <w:tab/>
        </w:r>
        <w:r w:rsidRPr="00B9547B">
          <w:rPr>
            <w:rStyle w:val="Hyperlink"/>
            <w:rFonts w:ascii="Helvetica" w:hAnsi="Helvetica"/>
            <w:noProof/>
          </w:rPr>
          <w:t>Installation Process</w:t>
        </w:r>
        <w:r>
          <w:rPr>
            <w:noProof/>
            <w:webHidden/>
          </w:rPr>
          <w:tab/>
        </w:r>
        <w:r>
          <w:rPr>
            <w:noProof/>
            <w:webHidden/>
          </w:rPr>
          <w:fldChar w:fldCharType="begin"/>
        </w:r>
        <w:r>
          <w:rPr>
            <w:noProof/>
            <w:webHidden/>
          </w:rPr>
          <w:instrText xml:space="preserve"> PAGEREF _Toc495333082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A63970" w:rsidRDefault="00A63970" w14:paraId="5CB2B33F" wp14:textId="77777777">
      <w:pPr>
        <w:pStyle w:val="TOC1"/>
        <w:tabs>
          <w:tab w:val="left" w:pos="440"/>
          <w:tab w:val="right" w:leader="dot" w:pos="9350"/>
        </w:tabs>
        <w:rPr>
          <w:rFonts w:eastAsia="Times New Roman"/>
          <w:noProof/>
        </w:rPr>
      </w:pPr>
      <w:hyperlink w:history="1" w:anchor="_Toc495333083">
        <w:r w:rsidRPr="00B9547B">
          <w:rPr>
            <w:rStyle w:val="Hyperlink"/>
            <w:noProof/>
          </w:rPr>
          <w:t>6.</w:t>
        </w:r>
        <w:r>
          <w:rPr>
            <w:rFonts w:eastAsia="Times New Roman"/>
            <w:noProof/>
          </w:rPr>
          <w:tab/>
        </w:r>
        <w:r w:rsidRPr="00B9547B">
          <w:rPr>
            <w:rStyle w:val="Hyperlink"/>
            <w:rFonts w:ascii="Helvetica" w:hAnsi="Helvetica"/>
            <w:noProof/>
          </w:rPr>
          <w:t>The REST APIs</w:t>
        </w:r>
        <w:r>
          <w:rPr>
            <w:noProof/>
            <w:webHidden/>
          </w:rPr>
          <w:tab/>
        </w:r>
        <w:r>
          <w:rPr>
            <w:noProof/>
            <w:webHidden/>
          </w:rPr>
          <w:fldChar w:fldCharType="begin"/>
        </w:r>
        <w:r>
          <w:rPr>
            <w:noProof/>
            <w:webHidden/>
          </w:rPr>
          <w:instrText xml:space="preserve"> PAGEREF _Toc495333083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Pr="007035B7" w:rsidR="00735959" w:rsidP="007035B7" w:rsidRDefault="006D5BA2" w14:paraId="75A91E9A" wp14:textId="77777777">
      <w:pPr>
        <w:spacing w:line="240" w:lineRule="auto"/>
        <w:rPr>
          <w:b/>
        </w:rPr>
      </w:pPr>
      <w:r>
        <w:rPr>
          <w:b/>
          <w:sz w:val="52"/>
          <w:szCs w:val="52"/>
        </w:rPr>
        <w:fldChar w:fldCharType="end"/>
      </w:r>
      <w:r>
        <w:rPr>
          <w:b/>
          <w:sz w:val="52"/>
          <w:szCs w:val="52"/>
        </w:rPr>
        <w:br w:type="page"/>
      </w:r>
    </w:p>
    <w:p xmlns:wp14="http://schemas.microsoft.com/office/word/2010/wordml" w:rsidRPr="0057172B" w:rsidR="00735959" w:rsidP="2385FA94" w:rsidRDefault="00735959" w14:paraId="7BE0DFB3" wp14:textId="77777777" wp14:noSpellErr="1">
      <w:pPr>
        <w:pStyle w:val="Heading1"/>
        <w:numPr>
          <w:ilvl w:val="0"/>
          <w:numId w:val="1"/>
        </w:numPr>
        <w:tabs>
          <w:tab w:val="clear" w:pos="0"/>
        </w:tabs>
        <w:ind w:left="0" w:firstLine="0"/>
        <w:rPr>
          <w:rFonts w:ascii="Helvetica" w:hAnsi="Helvetica"/>
          <w:sz w:val="32"/>
          <w:szCs w:val="32"/>
        </w:rPr>
      </w:pPr>
      <w:bookmarkStart w:name="_Toc495333079" w:id="2"/>
      <w:r w:rsidRPr="2385FA94" w:rsidR="2385FA94">
        <w:rPr>
          <w:rFonts w:ascii="Helvetica" w:hAnsi="Helvetica"/>
          <w:sz w:val="32"/>
          <w:szCs w:val="32"/>
        </w:rPr>
        <w:t>Introduction</w:t>
      </w:r>
      <w:bookmarkEnd w:id="2"/>
    </w:p>
    <w:p xmlns:wp14="http://schemas.microsoft.com/office/word/2010/wordml" w:rsidR="00022133" w:rsidP="2385FA94" w:rsidRDefault="00735959" w14:paraId="4843BA89" wp14:textId="77777777" wp14:noSpellErr="1">
      <w:pPr>
        <w:jc w:val="both"/>
        <w:rPr>
          <w:sz w:val="24"/>
          <w:szCs w:val="24"/>
        </w:rPr>
      </w:pPr>
      <w:r w:rsidRPr="2385FA94" w:rsidR="2385FA94">
        <w:rPr>
          <w:sz w:val="24"/>
          <w:szCs w:val="24"/>
        </w:rPr>
        <w:t>This document contains the information for the working of Wildlife Tracking Tool. This tool is used to track the animals over the period of time. It is used to keep an accurate account of their wildlife, and their movements. This tool is used to store the GPS coordinates for various wildlife to locate the animals over the period of time.</w:t>
      </w:r>
    </w:p>
    <w:p xmlns:wp14="http://schemas.microsoft.com/office/word/2010/wordml" w:rsidRPr="00C534FA" w:rsidR="00735959" w:rsidP="2385FA94" w:rsidRDefault="00735959" w14:paraId="4DB4E976" wp14:textId="77777777" wp14:noSpellErr="1">
      <w:pPr>
        <w:pStyle w:val="Heading1"/>
        <w:numPr>
          <w:ilvl w:val="0"/>
          <w:numId w:val="1"/>
        </w:numPr>
        <w:tabs>
          <w:tab w:val="clear" w:pos="0"/>
        </w:tabs>
        <w:ind w:left="0" w:firstLine="0"/>
        <w:rPr>
          <w:rFonts w:ascii="Helvetica" w:hAnsi="Helvetica"/>
          <w:sz w:val="32"/>
          <w:szCs w:val="32"/>
        </w:rPr>
      </w:pPr>
      <w:bookmarkStart w:name="_Toc495333080" w:id="3"/>
      <w:r w:rsidRPr="2385FA94" w:rsidR="2385FA94">
        <w:rPr>
          <w:rFonts w:ascii="Helvetica" w:hAnsi="Helvetica"/>
          <w:sz w:val="32"/>
          <w:szCs w:val="32"/>
        </w:rPr>
        <w:t>Application Screens</w:t>
      </w:r>
      <w:bookmarkEnd w:id="3"/>
    </w:p>
    <w:p xmlns:wp14="http://schemas.microsoft.com/office/word/2010/wordml" w:rsidRPr="00365AF1" w:rsidR="00735959" w:rsidP="2385FA94" w:rsidRDefault="00735959" w14:paraId="30720F02" wp14:textId="77777777" wp14:noSpellErr="1">
      <w:pPr>
        <w:jc w:val="both"/>
        <w:rPr>
          <w:sz w:val="24"/>
          <w:szCs w:val="24"/>
        </w:rPr>
      </w:pPr>
      <w:r w:rsidRPr="2385FA94" w:rsidR="2385FA94">
        <w:rPr>
          <w:b w:val="1"/>
          <w:bCs w:val="1"/>
          <w:sz w:val="24"/>
          <w:szCs w:val="24"/>
        </w:rPr>
        <w:t>Listing/Add/Delete Animal Category:</w:t>
      </w:r>
    </w:p>
    <w:p xmlns:wp14="http://schemas.microsoft.com/office/word/2010/wordml" w:rsidRPr="00365AF1" w:rsidR="00735959" w:rsidP="2385FA94" w:rsidRDefault="00735959" w14:paraId="45CD745C" wp14:textId="77777777" wp14:noSpellErr="1">
      <w:pPr>
        <w:jc w:val="both"/>
        <w:rPr>
          <w:b w:val="1"/>
          <w:bCs w:val="1"/>
          <w:sz w:val="24"/>
          <w:szCs w:val="24"/>
        </w:rPr>
      </w:pPr>
      <w:r w:rsidRPr="2385FA94" w:rsidR="2385FA94">
        <w:rPr>
          <w:sz w:val="24"/>
          <w:szCs w:val="24"/>
        </w:rPr>
        <w:t xml:space="preserve">User can </w:t>
      </w:r>
      <w:r w:rsidRPr="2385FA94" w:rsidR="2385FA94">
        <w:rPr>
          <w:sz w:val="24"/>
          <w:szCs w:val="24"/>
        </w:rPr>
        <w:t>see the</w:t>
      </w:r>
      <w:r w:rsidRPr="2385FA94" w:rsidR="2385FA94">
        <w:rPr>
          <w:sz w:val="24"/>
          <w:szCs w:val="24"/>
        </w:rPr>
        <w:t xml:space="preserve"> different categories of animals. Also user can add/delete animal categories.</w:t>
      </w:r>
    </w:p>
    <w:p xmlns:wp14="http://schemas.microsoft.com/office/word/2010/wordml" w:rsidR="00735959" w:rsidRDefault="006E63F6" w14:paraId="567380B9" wp14:textId="77777777">
      <w:pPr>
        <w:jc w:val="both"/>
        <w:rPr>
          <w:rFonts w:ascii="Times New Roman" w:hAnsi="Times New Roman"/>
          <w:b/>
          <w:bCs/>
          <w:sz w:val="24"/>
          <w:szCs w:val="24"/>
        </w:rPr>
      </w:pPr>
      <w:r>
        <w:rPr>
          <w:noProof/>
        </w:rPr>
        <w:drawing>
          <wp:anchor xmlns:wp14="http://schemas.microsoft.com/office/word/2010/wordprocessingDrawing" distT="0" distB="0" distL="0" distR="0" simplePos="0" relativeHeight="251656704" behindDoc="0" locked="0" layoutInCell="1" allowOverlap="1" wp14:anchorId="3A3E4CA8" wp14:editId="7777777">
            <wp:simplePos x="0" y="0"/>
            <wp:positionH relativeFrom="column">
              <wp:align>center</wp:align>
            </wp:positionH>
            <wp:positionV relativeFrom="paragraph">
              <wp:posOffset>153035</wp:posOffset>
            </wp:positionV>
            <wp:extent cx="4657725" cy="3115310"/>
            <wp:effectExtent l="0" t="0" r="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31153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Pr="00237674" w:rsidR="00735959" w:rsidP="2385FA94" w:rsidRDefault="00735959" w14:paraId="0870FB09" wp14:textId="77777777" wp14:noSpellErr="1">
      <w:pPr>
        <w:jc w:val="both"/>
        <w:rPr>
          <w:sz w:val="24"/>
          <w:szCs w:val="24"/>
        </w:rPr>
      </w:pPr>
      <w:r w:rsidRPr="2385FA94" w:rsidR="2385FA94">
        <w:rPr>
          <w:b w:val="1"/>
          <w:bCs w:val="1"/>
          <w:sz w:val="24"/>
          <w:szCs w:val="24"/>
        </w:rPr>
        <w:t>Allocate GPS device to Animals:</w:t>
      </w:r>
    </w:p>
    <w:p xmlns:wp14="http://schemas.microsoft.com/office/word/2010/wordml" w:rsidRPr="00237674" w:rsidR="00735959" w:rsidRDefault="00735959" w14:paraId="711560D8" wp14:textId="77777777" wp14:noSpellErr="1">
      <w:pPr>
        <w:jc w:val="both"/>
      </w:pPr>
      <w:r w:rsidRPr="2385FA94" w:rsidR="2385FA94">
        <w:rPr>
          <w:sz w:val="24"/>
          <w:szCs w:val="24"/>
        </w:rPr>
        <w:t xml:space="preserve">User can allocate GPS device to each animal in the game reserve. It </w:t>
      </w:r>
      <w:r w:rsidRPr="2385FA94" w:rsidR="2385FA94">
        <w:rPr>
          <w:sz w:val="24"/>
          <w:szCs w:val="24"/>
        </w:rPr>
        <w:t>will</w:t>
      </w:r>
      <w:r w:rsidRPr="2385FA94" w:rsidR="2385FA94">
        <w:rPr>
          <w:sz w:val="24"/>
          <w:szCs w:val="24"/>
        </w:rPr>
        <w:t xml:space="preserve"> help to identify the latest location of each animal. Each device </w:t>
      </w:r>
      <w:r w:rsidRPr="2385FA94" w:rsidR="2385FA94">
        <w:rPr>
          <w:sz w:val="24"/>
          <w:szCs w:val="24"/>
        </w:rPr>
        <w:t>has</w:t>
      </w:r>
      <w:r w:rsidRPr="2385FA94" w:rsidR="2385FA94">
        <w:rPr>
          <w:sz w:val="24"/>
          <w:szCs w:val="24"/>
        </w:rPr>
        <w:t xml:space="preserve"> a unique serial number, which will be recorded in DB once it is allocated to an animal.</w:t>
      </w:r>
    </w:p>
    <w:p xmlns:wp14="http://schemas.microsoft.com/office/word/2010/wordml" w:rsidR="00735959" w:rsidRDefault="006E63F6" w14:paraId="7915718B" wp14:textId="77777777">
      <w:pPr>
        <w:jc w:val="both"/>
        <w:rPr>
          <w:rFonts w:ascii="Times New Roman" w:hAnsi="Times New Roman"/>
          <w:b/>
          <w:bCs/>
          <w:sz w:val="24"/>
          <w:szCs w:val="24"/>
        </w:rPr>
      </w:pPr>
      <w:r>
        <w:rPr>
          <w:noProof/>
        </w:rPr>
        <w:drawing>
          <wp:anchor xmlns:wp14="http://schemas.microsoft.com/office/word/2010/wordprocessingDrawing" distT="0" distB="0" distL="0" distR="0" simplePos="0" relativeHeight="251657728" behindDoc="0" locked="0" layoutInCell="1" allowOverlap="1" wp14:anchorId="7B031177" wp14:editId="7777777">
            <wp:simplePos x="0" y="0"/>
            <wp:positionH relativeFrom="column">
              <wp:align>center</wp:align>
            </wp:positionH>
            <wp:positionV relativeFrom="paragraph">
              <wp:posOffset>153035</wp:posOffset>
            </wp:positionV>
            <wp:extent cx="5067300" cy="3236595"/>
            <wp:effectExtent l="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32365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Pr="00237674" w:rsidR="00735959" w:rsidP="2385FA94" w:rsidRDefault="00735959" w14:paraId="7E650B0E" wp14:textId="77777777" wp14:noSpellErr="1">
      <w:pPr>
        <w:jc w:val="both"/>
        <w:rPr>
          <w:sz w:val="24"/>
          <w:szCs w:val="24"/>
        </w:rPr>
      </w:pPr>
      <w:r w:rsidRPr="2385FA94" w:rsidR="2385FA94">
        <w:rPr>
          <w:b w:val="1"/>
          <w:bCs w:val="1"/>
          <w:sz w:val="24"/>
          <w:szCs w:val="24"/>
        </w:rPr>
        <w:t>Reporting:</w:t>
      </w:r>
    </w:p>
    <w:p xmlns:wp14="http://schemas.microsoft.com/office/word/2010/wordml" w:rsidRPr="00237674" w:rsidR="00735959" w:rsidRDefault="00735959" w14:paraId="14F06778" wp14:textId="77777777" wp14:noSpellErr="1">
      <w:pPr>
        <w:jc w:val="both"/>
      </w:pPr>
      <w:r w:rsidRPr="2385FA94" w:rsidR="2385FA94">
        <w:rPr>
          <w:sz w:val="24"/>
          <w:szCs w:val="24"/>
        </w:rPr>
        <w:t>Application provides the report in excel format and generate bar chart of all animal categories and its count depends on the date of allocation.</w:t>
      </w:r>
    </w:p>
    <w:p xmlns:wp14="http://schemas.microsoft.com/office/word/2010/wordml" w:rsidRPr="00237674" w:rsidR="00735959" w:rsidRDefault="006E63F6" w14:paraId="6F9EEE2B" wp14:textId="77777777">
      <w:pPr>
        <w:jc w:val="both"/>
        <w:rPr>
          <w:b/>
          <w:bCs/>
          <w:sz w:val="24"/>
          <w:szCs w:val="24"/>
        </w:rPr>
      </w:pPr>
      <w:r>
        <w:rPr>
          <w:noProof/>
        </w:rPr>
        <w:drawing>
          <wp:inline xmlns:wp14="http://schemas.microsoft.com/office/word/2010/wordprocessingDrawing" distT="0" distB="0" distL="0" distR="0" wp14:anchorId="0CCF3857" wp14:editId="7777777">
            <wp:extent cx="4790440" cy="2948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0440" cy="2948305"/>
                    </a:xfrm>
                    <a:prstGeom prst="rect">
                      <a:avLst/>
                    </a:prstGeom>
                    <a:solidFill>
                      <a:srgbClr val="FFFFFF"/>
                    </a:solidFill>
                    <a:ln>
                      <a:noFill/>
                    </a:ln>
                  </pic:spPr>
                </pic:pic>
              </a:graphicData>
            </a:graphic>
          </wp:inline>
        </w:drawing>
      </w:r>
    </w:p>
    <w:p xmlns:wp14="http://schemas.microsoft.com/office/word/2010/wordml" w:rsidR="00716DB1" w:rsidRDefault="00716DB1" w14:paraId="688402A4" wp14:textId="77777777">
      <w:pPr>
        <w:jc w:val="both"/>
        <w:rPr>
          <w:b/>
          <w:bCs/>
          <w:sz w:val="24"/>
          <w:szCs w:val="24"/>
        </w:rPr>
      </w:pPr>
    </w:p>
    <w:p xmlns:wp14="http://schemas.microsoft.com/office/word/2010/wordml" w:rsidRPr="00237674" w:rsidR="00735959" w:rsidP="2385FA94" w:rsidRDefault="00735959" w14:paraId="232FE7A1" wp14:textId="77777777" wp14:noSpellErr="1">
      <w:pPr>
        <w:jc w:val="both"/>
        <w:rPr>
          <w:sz w:val="24"/>
          <w:szCs w:val="24"/>
        </w:rPr>
      </w:pPr>
      <w:r w:rsidRPr="2385FA94" w:rsidR="2385FA94">
        <w:rPr>
          <w:b w:val="1"/>
          <w:bCs w:val="1"/>
          <w:sz w:val="24"/>
          <w:szCs w:val="24"/>
        </w:rPr>
        <w:t>Locate Animals:</w:t>
      </w:r>
    </w:p>
    <w:p xmlns:wp14="http://schemas.microsoft.com/office/word/2010/wordml" w:rsidRPr="00237674" w:rsidR="00735959" w:rsidRDefault="00735959" w14:paraId="5CA0A4FD" wp14:textId="77777777" wp14:noSpellErr="1">
      <w:pPr>
        <w:jc w:val="both"/>
      </w:pPr>
      <w:r w:rsidRPr="2385FA94" w:rsidR="2385FA94">
        <w:rPr>
          <w:sz w:val="24"/>
          <w:szCs w:val="24"/>
        </w:rPr>
        <w:t>This tab provides the latest position of each animal and shown in a map. Unique symbol is used to represent each animal category in map.</w:t>
      </w:r>
    </w:p>
    <w:p xmlns:wp14="http://schemas.microsoft.com/office/word/2010/wordml" w:rsidR="00735959" w:rsidRDefault="006E63F6" w14:paraId="045994A0" wp14:textId="77777777">
      <w:pPr>
        <w:jc w:val="both"/>
        <w:rPr>
          <w:rFonts w:ascii="Times New Roman" w:hAnsi="Times New Roman"/>
          <w:sz w:val="24"/>
          <w:szCs w:val="24"/>
        </w:rPr>
      </w:pPr>
      <w:r>
        <w:rPr>
          <w:noProof/>
        </w:rPr>
        <w:drawing>
          <wp:anchor xmlns:wp14="http://schemas.microsoft.com/office/word/2010/wordprocessingDrawing" distT="0" distB="0" distL="0" distR="0" simplePos="0" relativeHeight="251658752" behindDoc="0" locked="0" layoutInCell="1" allowOverlap="1" wp14:anchorId="752EFA93" wp14:editId="7777777">
            <wp:simplePos x="0" y="0"/>
            <wp:positionH relativeFrom="column">
              <wp:align>center</wp:align>
            </wp:positionH>
            <wp:positionV relativeFrom="paragraph">
              <wp:posOffset>153035</wp:posOffset>
            </wp:positionV>
            <wp:extent cx="5381625" cy="29375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2937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735959" w:rsidRDefault="00735959" w14:paraId="325B5A51" wp14:textId="77777777">
      <w:pPr>
        <w:jc w:val="center"/>
      </w:pPr>
    </w:p>
    <w:p xmlns:wp14="http://schemas.microsoft.com/office/word/2010/wordml" w:rsidR="00735959" w:rsidRDefault="00735959" w14:paraId="32F9FDFB" wp14:textId="77777777">
      <w:pPr>
        <w:jc w:val="center"/>
      </w:pPr>
    </w:p>
    <w:p xmlns:wp14="http://schemas.microsoft.com/office/word/2010/wordml" w:rsidRPr="00C534FA" w:rsidR="00735959" w:rsidP="2385FA94" w:rsidRDefault="00DF4B9B" wp14:noSpellErr="1" w14:paraId="5498DD26" wp14:textId="545D8A50">
      <w:pPr>
        <w:pStyle w:val="Heading1"/>
        <w:numPr>
          <w:ilvl w:val="0"/>
          <w:numId w:val="1"/>
        </w:numPr>
        <w:tabs>
          <w:tab w:val="clear" w:pos="0"/>
        </w:tabs>
        <w:ind w:left="0" w:firstLine="0"/>
        <w:rPr>
          <w:rFonts w:ascii="Times New Roman" w:hAnsi="Times New Roman"/>
          <w:sz w:val="32"/>
          <w:szCs w:val="32"/>
          <w:u w:val="single"/>
        </w:rPr>
      </w:pPr>
      <w:r w:rsidRPr="6D0C3765">
        <w:rPr>
          <w:rFonts w:ascii="Times New Roman" w:hAnsi="Times New Roman"/>
          <w:sz w:val="48"/>
          <w:szCs w:val="48"/>
          <w:u w:val="single"/>
        </w:rPr>
        <w:br w:type="page"/>
      </w:r>
      <w:r w:rsidRPr="6D0C3765" w:rsidR="6D0C3765">
        <w:rPr>
          <w:rFonts w:ascii="Times New Roman" w:hAnsi="Times New Roman"/>
          <w:sz w:val="32"/>
          <w:szCs w:val="32"/>
          <w:u w:val="none"/>
        </w:rPr>
        <w:t>Html document generation</w:t>
      </w:r>
      <w:bookmarkStart w:name="_Toc495333081" w:id="4"/>
    </w:p>
    <w:p xmlns:wp14="http://schemas.microsoft.com/office/word/2010/wordml" w:rsidRPr="00C534FA" w:rsidR="00735959" w:rsidP="6D0C3765" w:rsidRDefault="00DF4B9B" w14:paraId="69F7C274" wp14:textId="57CEBFF8">
      <w:pPr>
        <w:pStyle w:val="ListParagraph"/>
        <w:numPr>
          <w:ilvl w:val="0"/>
          <w:numId w:val="9"/>
        </w:numPr>
        <w:tabs>
          <w:tab w:val="clear" w:pos="0"/>
        </w:tabs>
        <w:ind/>
        <w:rPr>
          <w:noProof w:val="0"/>
          <w:sz w:val="24"/>
          <w:szCs w:val="24"/>
          <w:lang w:val="en-US"/>
        </w:rPr>
      </w:pPr>
      <w:r w:rsidRPr="6D0C3765" w:rsidR="6D0C3765">
        <w:rPr>
          <w:rFonts w:ascii="Calibri" w:hAnsi="Calibri" w:eastAsia="Calibri" w:cs="Calibri"/>
          <w:noProof w:val="0"/>
          <w:sz w:val="24"/>
          <w:szCs w:val="24"/>
          <w:lang w:val="en-US"/>
        </w:rPr>
        <w:t xml:space="preserve">For html document generation we are using third party tool named </w:t>
      </w:r>
      <w:proofErr w:type="spellStart"/>
      <w:r w:rsidRPr="6D0C3765" w:rsidR="6D0C3765">
        <w:rPr>
          <w:rFonts w:ascii="Calibri" w:hAnsi="Calibri" w:eastAsia="Calibri" w:cs="Calibri"/>
          <w:noProof w:val="0"/>
          <w:sz w:val="24"/>
          <w:szCs w:val="24"/>
          <w:lang w:val="en-US"/>
        </w:rPr>
        <w:t>Doxygen</w:t>
      </w:r>
      <w:proofErr w:type="spellEnd"/>
      <w:r w:rsidRPr="6D0C3765" w:rsidR="6D0C3765">
        <w:rPr>
          <w:rFonts w:ascii="Calibri" w:hAnsi="Calibri" w:eastAsia="Calibri" w:cs="Calibri"/>
          <w:noProof w:val="0"/>
          <w:sz w:val="24"/>
          <w:szCs w:val="24"/>
          <w:lang w:val="en-US"/>
        </w:rPr>
        <w:t>.</w:t>
      </w:r>
    </w:p>
    <w:p xmlns:wp14="http://schemas.microsoft.com/office/word/2010/wordml" w:rsidRPr="00C534FA" w:rsidR="00735959" w:rsidP="6D0C3765" w:rsidRDefault="00DF4B9B" w14:paraId="02E355A1" wp14:textId="0C8DDB65">
      <w:pPr>
        <w:pStyle w:val="ListParagraph"/>
        <w:numPr>
          <w:ilvl w:val="0"/>
          <w:numId w:val="9"/>
        </w:numPr>
        <w:tabs>
          <w:tab w:val="clear" w:pos="0"/>
        </w:tabs>
        <w:ind/>
        <w:rPr>
          <w:noProof w:val="0"/>
          <w:sz w:val="24"/>
          <w:szCs w:val="24"/>
          <w:lang w:val="en-US"/>
        </w:rPr>
      </w:pPr>
      <w:r w:rsidRPr="6D0C3765" w:rsidR="6D0C3765">
        <w:rPr>
          <w:rFonts w:ascii="Calibri" w:hAnsi="Calibri" w:eastAsia="Calibri" w:cs="Calibri"/>
          <w:noProof w:val="0"/>
          <w:sz w:val="24"/>
          <w:szCs w:val="24"/>
          <w:lang w:val="en-US"/>
        </w:rPr>
        <w:t xml:space="preserve">Install </w:t>
      </w:r>
      <w:proofErr w:type="spellStart"/>
      <w:r w:rsidRPr="6D0C3765" w:rsidR="6D0C3765">
        <w:rPr>
          <w:rFonts w:ascii="Calibri" w:hAnsi="Calibri" w:eastAsia="Calibri" w:cs="Calibri"/>
          <w:noProof w:val="0"/>
          <w:sz w:val="24"/>
          <w:szCs w:val="24"/>
          <w:lang w:val="en-US"/>
        </w:rPr>
        <w:t>Doxygen</w:t>
      </w:r>
      <w:proofErr w:type="spellEnd"/>
    </w:p>
    <w:p xmlns:wp14="http://schemas.microsoft.com/office/word/2010/wordml" w:rsidRPr="00C534FA" w:rsidR="00735959" w:rsidP="6D0C3765" w:rsidRDefault="00DF4B9B" wp14:noSpellErr="1" w14:paraId="0432CB52" wp14:textId="357297AD">
      <w:pPr>
        <w:pStyle w:val="ListParagraph"/>
        <w:numPr>
          <w:ilvl w:val="0"/>
          <w:numId w:val="9"/>
        </w:numPr>
        <w:tabs>
          <w:tab w:val="clear" w:pos="0"/>
        </w:tabs>
        <w:ind/>
        <w:rPr>
          <w:noProof w:val="0"/>
          <w:sz w:val="24"/>
          <w:szCs w:val="24"/>
          <w:lang w:val="en-US"/>
        </w:rPr>
      </w:pPr>
      <w:r w:rsidRPr="6D0C3765" w:rsidR="6D0C3765">
        <w:rPr>
          <w:rFonts w:ascii="Calibri" w:hAnsi="Calibri" w:eastAsia="Calibri" w:cs="Calibri"/>
          <w:noProof w:val="0"/>
          <w:sz w:val="24"/>
          <w:szCs w:val="24"/>
          <w:lang w:val="en-US"/>
        </w:rPr>
        <w:t>From Wizard Option, select enter the Source code directory and Destination Directory.</w:t>
      </w:r>
    </w:p>
    <w:p xmlns:wp14="http://schemas.microsoft.com/office/word/2010/wordml" w:rsidRPr="00C534FA" w:rsidR="00735959" w:rsidP="6D0C3765" w:rsidRDefault="00DF4B9B" w14:paraId="710E3896" wp14:textId="0EE9809F">
      <w:pPr>
        <w:pStyle w:val="ListParagraph"/>
        <w:numPr>
          <w:ilvl w:val="0"/>
          <w:numId w:val="9"/>
        </w:numPr>
        <w:tabs>
          <w:tab w:val="clear" w:pos="0"/>
        </w:tabs>
        <w:ind/>
        <w:rPr>
          <w:noProof w:val="0"/>
          <w:sz w:val="24"/>
          <w:szCs w:val="24"/>
          <w:lang w:val="en-US"/>
        </w:rPr>
      </w:pPr>
      <w:r w:rsidRPr="6D0C3765" w:rsidR="6D0C3765">
        <w:rPr>
          <w:rFonts w:ascii="Calibri" w:hAnsi="Calibri" w:eastAsia="Calibri" w:cs="Calibri"/>
          <w:noProof w:val="0"/>
          <w:sz w:val="24"/>
          <w:szCs w:val="24"/>
          <w:lang w:val="en-US"/>
        </w:rPr>
        <w:t xml:space="preserve">Form Mode Option, select the language (Optimize for Java or </w:t>
      </w:r>
      <w:proofErr w:type="spellStart"/>
      <w:r w:rsidRPr="6D0C3765" w:rsidR="6D0C3765">
        <w:rPr>
          <w:rFonts w:ascii="Calibri" w:hAnsi="Calibri" w:eastAsia="Calibri" w:cs="Calibri"/>
          <w:noProof w:val="0"/>
          <w:sz w:val="24"/>
          <w:szCs w:val="24"/>
          <w:lang w:val="en-US"/>
        </w:rPr>
        <w:t>c#</w:t>
      </w:r>
      <w:proofErr w:type="spellEnd"/>
      <w:r w:rsidRPr="6D0C3765" w:rsidR="6D0C3765">
        <w:rPr>
          <w:rFonts w:ascii="Calibri" w:hAnsi="Calibri" w:eastAsia="Calibri" w:cs="Calibri"/>
          <w:noProof w:val="0"/>
          <w:sz w:val="24"/>
          <w:szCs w:val="24"/>
          <w:lang w:val="en-US"/>
        </w:rPr>
        <w:t xml:space="preserve"> output)</w:t>
      </w:r>
    </w:p>
    <w:p xmlns:wp14="http://schemas.microsoft.com/office/word/2010/wordml" w:rsidRPr="00C534FA" w:rsidR="00735959" w:rsidP="6D0C3765" w:rsidRDefault="00DF4B9B" wp14:noSpellErr="1" w14:paraId="1F845A2F" wp14:textId="009D6938">
      <w:pPr>
        <w:pStyle w:val="ListParagraph"/>
        <w:numPr>
          <w:ilvl w:val="0"/>
          <w:numId w:val="9"/>
        </w:numPr>
        <w:tabs>
          <w:tab w:val="clear" w:pos="0"/>
        </w:tabs>
        <w:ind/>
        <w:rPr>
          <w:noProof w:val="0"/>
          <w:sz w:val="24"/>
          <w:szCs w:val="24"/>
          <w:lang w:val="en-US"/>
        </w:rPr>
      </w:pPr>
      <w:r w:rsidRPr="6D0C3765" w:rsidR="6D0C3765">
        <w:rPr>
          <w:rFonts w:ascii="Calibri" w:hAnsi="Calibri" w:eastAsia="Calibri" w:cs="Calibri"/>
          <w:noProof w:val="0"/>
          <w:sz w:val="24"/>
          <w:szCs w:val="24"/>
          <w:lang w:val="en-US"/>
        </w:rPr>
        <w:t>From Build Option, select the options to be documented.</w:t>
      </w:r>
    </w:p>
    <w:p xmlns:wp14="http://schemas.microsoft.com/office/word/2010/wordml" w:rsidRPr="00C534FA" w:rsidR="00735959" w:rsidP="6D0C3765" w:rsidRDefault="00DF4B9B" wp14:noSpellErr="1" w14:paraId="7ED7113C" wp14:textId="738BB7BC">
      <w:pPr>
        <w:pStyle w:val="ListParagraph"/>
        <w:numPr>
          <w:ilvl w:val="0"/>
          <w:numId w:val="9"/>
        </w:numPr>
        <w:tabs>
          <w:tab w:val="clear" w:pos="0"/>
        </w:tabs>
        <w:ind/>
        <w:rPr>
          <w:noProof w:val="0"/>
          <w:sz w:val="24"/>
          <w:szCs w:val="24"/>
          <w:lang w:val="en-US"/>
        </w:rPr>
      </w:pPr>
      <w:r w:rsidRPr="6D0C3765" w:rsidR="6D0C3765">
        <w:rPr>
          <w:rFonts w:ascii="Calibri" w:hAnsi="Calibri" w:eastAsia="Calibri" w:cs="Calibri"/>
          <w:noProof w:val="0"/>
          <w:sz w:val="24"/>
          <w:szCs w:val="24"/>
          <w:lang w:val="en-US"/>
        </w:rPr>
        <w:t xml:space="preserve">From Run Option, select Show HTML output. </w:t>
      </w:r>
    </w:p>
    <w:p xmlns:wp14="http://schemas.microsoft.com/office/word/2010/wordml" w:rsidRPr="00C534FA" w:rsidR="00735959" w:rsidP="6D0C3765" w:rsidRDefault="00DF4B9B" w14:paraId="3F2CC87C" wp14:textId="0E1A2722">
      <w:pPr>
        <w:pStyle w:val="ListParagraph"/>
        <w:numPr>
          <w:ilvl w:val="0"/>
          <w:numId w:val="9"/>
        </w:numPr>
        <w:tabs>
          <w:tab w:val="clear" w:pos="0"/>
        </w:tabs>
        <w:ind/>
        <w:rPr>
          <w:noProof w:val="0"/>
          <w:sz w:val="24"/>
          <w:szCs w:val="24"/>
          <w:lang w:val="en-US"/>
        </w:rPr>
      </w:pPr>
      <w:r w:rsidRPr="6D0C3765" w:rsidR="6D0C3765">
        <w:rPr>
          <w:rFonts w:ascii="Calibri" w:hAnsi="Calibri" w:eastAsia="Calibri" w:cs="Calibri"/>
          <w:noProof w:val="0"/>
          <w:sz w:val="24"/>
          <w:szCs w:val="24"/>
          <w:lang w:val="en-US"/>
        </w:rPr>
        <w:t>Can access the html document from repository /</w:t>
      </w:r>
      <w:proofErr w:type="spellStart"/>
      <w:r w:rsidRPr="6D0C3765" w:rsidR="6D0C3765">
        <w:rPr>
          <w:rFonts w:ascii="Calibri" w:hAnsi="Calibri" w:eastAsia="Calibri" w:cs="Calibri"/>
          <w:noProof w:val="0"/>
          <w:sz w:val="24"/>
          <w:szCs w:val="24"/>
          <w:lang w:val="en-US"/>
        </w:rPr>
        <w:t>html_doc</w:t>
      </w:r>
      <w:proofErr w:type="spellEnd"/>
      <w:r w:rsidRPr="6D0C3765" w:rsidR="6D0C3765">
        <w:rPr>
          <w:rFonts w:ascii="Calibri" w:hAnsi="Calibri" w:eastAsia="Calibri" w:cs="Calibri"/>
          <w:noProof w:val="0"/>
          <w:sz w:val="24"/>
          <w:szCs w:val="24"/>
          <w:lang w:val="en-US"/>
        </w:rPr>
        <w:t xml:space="preserve">/index.html </w:t>
      </w:r>
    </w:p>
    <w:p xmlns:wp14="http://schemas.microsoft.com/office/word/2010/wordml" w:rsidRPr="00C534FA" w:rsidR="00735959" w:rsidP="2385FA94" w:rsidRDefault="00DF4B9B" w14:paraId="1495DEBF" wp14:textId="77777777" wp14:noSpellErr="1">
      <w:pPr>
        <w:pStyle w:val="Heading1"/>
        <w:numPr>
          <w:ilvl w:val="0"/>
          <w:numId w:val="1"/>
        </w:numPr>
        <w:tabs>
          <w:tab w:val="clear" w:pos="0"/>
        </w:tabs>
        <w:ind w:left="0" w:firstLine="0"/>
        <w:rPr>
          <w:sz w:val="24"/>
          <w:szCs w:val="24"/>
        </w:rPr>
      </w:pPr>
      <w:r w:rsidRPr="00C534FA" w:rsidR="00735959">
        <w:rPr>
          <w:rFonts w:ascii="Helvetica" w:hAnsi="Helvetica"/>
          <w:sz w:val="32"/>
          <w:szCs w:val="32"/>
        </w:rPr>
        <w:t>Design Pattern</w:t>
      </w:r>
      <w:bookmarkEnd w:id="4"/>
      <w:r w:rsidRPr="00C534FA" w:rsidR="00735959">
        <w:rPr>
          <w:rFonts w:ascii="Helvetica" w:hAnsi="Helvetica"/>
          <w:sz w:val="32"/>
          <w:szCs w:val="20"/>
        </w:rPr>
        <w:tab/>
      </w:r>
    </w:p>
    <w:p xmlns:wp14="http://schemas.microsoft.com/office/word/2010/wordml" w:rsidR="00735959" w:rsidRDefault="00735959" w14:paraId="6296F1F7" wp14:textId="77777777">
      <w:pPr>
        <w:jc w:val="center"/>
        <w:rPr>
          <w:rFonts w:ascii="Times New Roman" w:hAnsi="Times New Roman"/>
          <w:sz w:val="24"/>
          <w:szCs w:val="24"/>
        </w:rPr>
      </w:pPr>
    </w:p>
    <w:p xmlns:wp14="http://schemas.microsoft.com/office/word/2010/wordml" w:rsidR="00735959" w:rsidRDefault="006E63F6" w14:paraId="25870CB9" wp14:textId="77777777">
      <w:pPr>
        <w:jc w:val="center"/>
        <w:rPr>
          <w:rFonts w:ascii="Times New Roman" w:hAnsi="Times New Roman"/>
          <w:sz w:val="24"/>
          <w:szCs w:val="24"/>
        </w:rPr>
      </w:pPr>
      <w:r>
        <w:rPr>
          <w:noProof/>
        </w:rPr>
        <w:drawing>
          <wp:inline xmlns:wp14="http://schemas.microsoft.com/office/word/2010/wordprocessingDrawing" distT="0" distB="0" distL="0" distR="0" wp14:anchorId="2EDB5871" wp14:editId="7777777">
            <wp:extent cx="5017135" cy="4118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7135" cy="4118610"/>
                    </a:xfrm>
                    <a:prstGeom prst="rect">
                      <a:avLst/>
                    </a:prstGeom>
                    <a:solidFill>
                      <a:srgbClr val="FFFFFF"/>
                    </a:solidFill>
                    <a:ln>
                      <a:noFill/>
                    </a:ln>
                  </pic:spPr>
                </pic:pic>
              </a:graphicData>
            </a:graphic>
          </wp:inline>
        </w:drawing>
      </w:r>
    </w:p>
    <w:p xmlns:wp14="http://schemas.microsoft.com/office/word/2010/wordml" w:rsidR="00735959" w:rsidRDefault="00735959" w14:paraId="1E9F15E7" wp14:textId="77777777">
      <w:pPr>
        <w:jc w:val="center"/>
        <w:rPr>
          <w:rFonts w:ascii="Times New Roman" w:hAnsi="Times New Roman"/>
          <w:sz w:val="24"/>
          <w:szCs w:val="24"/>
        </w:rPr>
      </w:pPr>
    </w:p>
    <w:p xmlns:wp14="http://schemas.microsoft.com/office/word/2010/wordml" w:rsidR="00735959" w:rsidRDefault="00735959" w14:paraId="0C35D185" wp14:textId="77777777">
      <w:pPr>
        <w:jc w:val="center"/>
        <w:rPr>
          <w:rFonts w:ascii="Times New Roman" w:hAnsi="Times New Roman"/>
          <w:sz w:val="24"/>
          <w:szCs w:val="24"/>
        </w:rPr>
      </w:pPr>
    </w:p>
    <w:p xmlns:wp14="http://schemas.microsoft.com/office/word/2010/wordml" w:rsidRPr="00237674" w:rsidR="00735959" w:rsidP="2385FA94" w:rsidRDefault="00AD101F" w14:paraId="284D5C2D" wp14:textId="77777777" wp14:noSpellErr="1">
      <w:pPr>
        <w:pStyle w:val="Heading1"/>
        <w:numPr>
          <w:ilvl w:val="0"/>
          <w:numId w:val="1"/>
        </w:numPr>
        <w:tabs>
          <w:tab w:val="clear" w:pos="0"/>
        </w:tabs>
        <w:ind w:left="0" w:firstLine="0"/>
        <w:rPr>
          <w:rFonts w:ascii="Calibri" w:hAnsi="Calibri"/>
          <w:sz w:val="32"/>
          <w:szCs w:val="32"/>
          <w:u w:val="single"/>
        </w:rPr>
      </w:pPr>
      <w:r w:rsidRPr="2385FA94">
        <w:rPr>
          <w:rFonts w:ascii="Calibri" w:hAnsi="Calibri"/>
          <w:b w:val="0"/>
          <w:bCs w:val="0"/>
          <w:sz w:val="52"/>
          <w:szCs w:val="52"/>
          <w:u w:val="single"/>
        </w:rPr>
        <w:br w:type="page"/>
      </w:r>
      <w:r w:rsidRPr="2385FA94" w:rsidR="2385FA94">
        <w:rPr>
          <w:rFonts w:ascii="Helvetica" w:hAnsi="Helvetica"/>
          <w:sz w:val="32"/>
          <w:szCs w:val="32"/>
        </w:rPr>
        <w:t>Installation Process</w:t>
      </w:r>
      <w:bookmarkStart w:name="_Toc495333082" w:id="5"/>
      <w:bookmarkEnd w:id="5"/>
    </w:p>
    <w:p xmlns:wp14="http://schemas.microsoft.com/office/word/2010/wordml" w:rsidRPr="00237674" w:rsidR="00735959" w:rsidP="2385FA94" w:rsidRDefault="00735959" w14:paraId="1748B2DC" wp14:textId="77777777" wp14:noSpellErr="1">
      <w:pPr>
        <w:pStyle w:val="ListParagraph"/>
        <w:numPr>
          <w:ilvl w:val="0"/>
          <w:numId w:val="8"/>
        </w:numPr>
        <w:rPr>
          <w:sz w:val="24"/>
          <w:szCs w:val="24"/>
        </w:rPr>
      </w:pPr>
      <w:r w:rsidRPr="2385FA94" w:rsidR="2385FA94">
        <w:rPr>
          <w:b w:val="1"/>
          <w:bCs w:val="1"/>
          <w:sz w:val="32"/>
          <w:szCs w:val="32"/>
          <w:u w:val="single"/>
        </w:rPr>
        <w:t>DB Setup</w:t>
      </w:r>
    </w:p>
    <w:p w:rsidR="2385FA94" w:rsidP="6D0C3765" w:rsidRDefault="2385FA94" w14:paraId="3D47F561" w14:textId="0AA9CD0A">
      <w:pPr>
        <w:pStyle w:val="ListParagraph"/>
        <w:numPr>
          <w:ilvl w:val="0"/>
          <w:numId w:val="2"/>
        </w:numPr>
        <w:rPr>
          <w:sz w:val="24"/>
          <w:szCs w:val="24"/>
        </w:rPr>
      </w:pPr>
      <w:proofErr w:type="spellStart"/>
      <w:r w:rsidRPr="6D0C3765" w:rsidR="6D0C3765">
        <w:rPr>
          <w:sz w:val="24"/>
          <w:szCs w:val="24"/>
        </w:rPr>
        <w:t>Mysql</w:t>
      </w:r>
      <w:proofErr w:type="spellEnd"/>
      <w:r w:rsidRPr="6D0C3765" w:rsidR="6D0C3765">
        <w:rPr>
          <w:sz w:val="24"/>
          <w:szCs w:val="24"/>
        </w:rPr>
        <w:t xml:space="preserve"> </w:t>
      </w:r>
      <w:proofErr w:type="spellStart"/>
      <w:r w:rsidRPr="6D0C3765" w:rsidR="6D0C3765">
        <w:rPr>
          <w:sz w:val="24"/>
          <w:szCs w:val="24"/>
        </w:rPr>
        <w:t>databse</w:t>
      </w:r>
      <w:proofErr w:type="spellEnd"/>
      <w:r w:rsidRPr="6D0C3765" w:rsidR="6D0C3765">
        <w:rPr>
          <w:sz w:val="24"/>
          <w:szCs w:val="24"/>
        </w:rPr>
        <w:t xml:space="preserve"> is used in this project.</w:t>
      </w:r>
    </w:p>
    <w:p w:rsidR="2385FA94" w:rsidP="6D0C3765" w:rsidRDefault="2385FA94" w14:paraId="079C0221" w14:textId="1DF05017">
      <w:pPr>
        <w:pStyle w:val="ListParagraph"/>
        <w:numPr>
          <w:ilvl w:val="0"/>
          <w:numId w:val="2"/>
        </w:numPr>
        <w:rPr>
          <w:sz w:val="24"/>
          <w:szCs w:val="24"/>
        </w:rPr>
      </w:pPr>
      <w:r w:rsidRPr="6D0C3765" w:rsidR="6D0C3765">
        <w:rPr>
          <w:sz w:val="24"/>
          <w:szCs w:val="24"/>
        </w:rPr>
        <w:t xml:space="preserve">The dump file would be provided named </w:t>
      </w:r>
      <w:r w:rsidRPr="6D0C3765" w:rsidR="6D0C3765">
        <w:rPr>
          <w:b w:val="1"/>
          <w:bCs w:val="1"/>
          <w:sz w:val="24"/>
          <w:szCs w:val="24"/>
        </w:rPr>
        <w:t>"</w:t>
      </w:r>
      <w:proofErr w:type="spellStart"/>
      <w:r w:rsidRPr="6D0C3765" w:rsidR="6D0C3765">
        <w:rPr>
          <w:b w:val="1"/>
          <w:bCs w:val="1"/>
          <w:sz w:val="24"/>
          <w:szCs w:val="24"/>
        </w:rPr>
        <w:t>game_reserve.sql</w:t>
      </w:r>
      <w:proofErr w:type="spellEnd"/>
      <w:r w:rsidRPr="6D0C3765" w:rsidR="6D0C3765">
        <w:rPr>
          <w:b w:val="1"/>
          <w:bCs w:val="1"/>
          <w:sz w:val="24"/>
          <w:szCs w:val="24"/>
        </w:rPr>
        <w:t>"</w:t>
      </w:r>
    </w:p>
    <w:p xmlns:wp14="http://schemas.microsoft.com/office/word/2010/wordml" w:rsidRPr="00237674" w:rsidR="00735959" w:rsidP="2385FA94" w:rsidRDefault="00735959" w14:paraId="611FC8BA" wp14:textId="77777777" wp14:noSpellErr="1">
      <w:pPr>
        <w:pStyle w:val="ListParagraph"/>
        <w:numPr>
          <w:ilvl w:val="0"/>
          <w:numId w:val="2"/>
        </w:numPr>
        <w:rPr>
          <w:sz w:val="24"/>
          <w:szCs w:val="24"/>
        </w:rPr>
      </w:pPr>
      <w:r w:rsidRPr="2385FA94" w:rsidR="2385FA94">
        <w:rPr>
          <w:sz w:val="24"/>
          <w:szCs w:val="24"/>
        </w:rPr>
        <w:t>Open MySQL Workbench, Select the local instance, and enter the root password if prompted.</w:t>
      </w:r>
    </w:p>
    <w:p xmlns:wp14="http://schemas.microsoft.com/office/word/2010/wordml" w:rsidRPr="00237674" w:rsidR="00735959" w:rsidP="6D0C3765" w:rsidRDefault="00735959" w14:paraId="400A4D3E" wp14:textId="77777777">
      <w:pPr>
        <w:pStyle w:val="ListParagraph"/>
        <w:numPr>
          <w:ilvl w:val="0"/>
          <w:numId w:val="2"/>
        </w:numPr>
        <w:rPr>
          <w:sz w:val="24"/>
          <w:szCs w:val="24"/>
        </w:rPr>
      </w:pPr>
      <w:r w:rsidRPr="6D0C3765" w:rsidR="6D0C3765">
        <w:rPr>
          <w:sz w:val="24"/>
          <w:szCs w:val="24"/>
        </w:rPr>
        <w:t>Select Data Import option from Server&gt;</w:t>
      </w:r>
      <w:proofErr w:type="spellStart"/>
      <w:r w:rsidRPr="6D0C3765" w:rsidR="6D0C3765">
        <w:rPr>
          <w:sz w:val="24"/>
          <w:szCs w:val="24"/>
        </w:rPr>
        <w:t>DataImport</w:t>
      </w:r>
      <w:proofErr w:type="spellEnd"/>
      <w:r w:rsidRPr="6D0C3765" w:rsidR="6D0C3765">
        <w:rPr>
          <w:sz w:val="24"/>
          <w:szCs w:val="24"/>
        </w:rPr>
        <w:t>.</w:t>
      </w:r>
    </w:p>
    <w:p xmlns:wp14="http://schemas.microsoft.com/office/word/2010/wordml" w:rsidRPr="00237674" w:rsidR="00735959" w:rsidP="2385FA94" w:rsidRDefault="00735959" w14:paraId="26E00A5A" wp14:textId="77777777" wp14:noSpellErr="1">
      <w:pPr>
        <w:pStyle w:val="ListParagraph"/>
        <w:numPr>
          <w:ilvl w:val="0"/>
          <w:numId w:val="2"/>
        </w:numPr>
        <w:rPr>
          <w:sz w:val="24"/>
          <w:szCs w:val="24"/>
        </w:rPr>
      </w:pPr>
      <w:r w:rsidRPr="2385FA94" w:rsidR="2385FA94">
        <w:rPr>
          <w:sz w:val="24"/>
          <w:szCs w:val="24"/>
        </w:rPr>
        <w:t>Select the "Import from Self-Contained file" option and browse to select the DB backup dump provided.</w:t>
      </w:r>
    </w:p>
    <w:p xmlns:wp14="http://schemas.microsoft.com/office/word/2010/wordml" w:rsidRPr="00237674" w:rsidR="00735959" w:rsidP="2385FA94" w:rsidRDefault="00735959" w14:paraId="441F7BC6" wp14:textId="77777777" wp14:noSpellErr="1">
      <w:pPr>
        <w:pStyle w:val="ListParagraph"/>
        <w:numPr>
          <w:ilvl w:val="0"/>
          <w:numId w:val="2"/>
        </w:numPr>
        <w:rPr>
          <w:sz w:val="24"/>
          <w:szCs w:val="24"/>
        </w:rPr>
      </w:pPr>
      <w:r w:rsidRPr="2385FA94" w:rsidR="2385FA94">
        <w:rPr>
          <w:sz w:val="24"/>
          <w:szCs w:val="24"/>
        </w:rPr>
        <w:t>In the default Target Schema, select New and give the name of Schema that is to be created.</w:t>
      </w:r>
    </w:p>
    <w:p xmlns:wp14="http://schemas.microsoft.com/office/word/2010/wordml" w:rsidRPr="00237674" w:rsidR="00735959" w:rsidP="2385FA94" w:rsidRDefault="00735959" w14:paraId="4C1CC076" wp14:textId="77777777" wp14:noSpellErr="1">
      <w:pPr>
        <w:pStyle w:val="ListParagraph"/>
        <w:numPr>
          <w:ilvl w:val="0"/>
          <w:numId w:val="2"/>
        </w:numPr>
        <w:rPr>
          <w:sz w:val="24"/>
          <w:szCs w:val="24"/>
        </w:rPr>
      </w:pPr>
      <w:r w:rsidRPr="2385FA94" w:rsidR="2385FA94">
        <w:rPr>
          <w:sz w:val="24"/>
          <w:szCs w:val="24"/>
        </w:rPr>
        <w:t>Click Start Import button.</w:t>
      </w:r>
    </w:p>
    <w:p xmlns:wp14="http://schemas.microsoft.com/office/word/2010/wordml" w:rsidR="00E93FD3" w:rsidP="2385FA94" w:rsidRDefault="00735959" w14:paraId="32F91664" wp14:textId="77777777" wp14:noSpellErr="1">
      <w:pPr>
        <w:pStyle w:val="ListParagraph"/>
        <w:numPr>
          <w:ilvl w:val="0"/>
          <w:numId w:val="2"/>
        </w:numPr>
        <w:rPr>
          <w:sz w:val="24"/>
          <w:szCs w:val="24"/>
        </w:rPr>
      </w:pPr>
      <w:r w:rsidRPr="2385FA94" w:rsidR="2385FA94">
        <w:rPr>
          <w:sz w:val="24"/>
          <w:szCs w:val="24"/>
        </w:rPr>
        <w:t>Refresh the schemas at left hand side and the newly imported schema will be listed with all the tables and stored procedures.</w:t>
      </w:r>
    </w:p>
    <w:p xmlns:wp14="http://schemas.microsoft.com/office/word/2010/wordml" w:rsidRPr="00E93FD3" w:rsidR="006D5BA2" w:rsidP="6D0C3765" w:rsidRDefault="00735959" w14:paraId="680951CD" wp14:textId="77777777">
      <w:pPr>
        <w:pStyle w:val="ListParagraph"/>
        <w:numPr>
          <w:ilvl w:val="0"/>
          <w:numId w:val="2"/>
        </w:numPr>
        <w:rPr>
          <w:sz w:val="24"/>
          <w:szCs w:val="24"/>
        </w:rPr>
      </w:pPr>
      <w:r w:rsidRPr="6D0C3765" w:rsidR="6D0C3765">
        <w:rPr>
          <w:sz w:val="24"/>
          <w:szCs w:val="24"/>
        </w:rPr>
        <w:t xml:space="preserve">Update the "connection string" setting in </w:t>
      </w:r>
      <w:r w:rsidRPr="6D0C3765" w:rsidR="6D0C3765">
        <w:rPr>
          <w:b w:val="1"/>
          <w:bCs w:val="1"/>
          <w:color w:val="000000" w:themeColor="text1" w:themeTint="FF" w:themeShade="FF"/>
          <w:sz w:val="24"/>
          <w:szCs w:val="24"/>
        </w:rPr>
        <w:t>\Bin\</w:t>
      </w:r>
      <w:proofErr w:type="spellStart"/>
      <w:r w:rsidRPr="6D0C3765" w:rsidR="6D0C3765">
        <w:rPr>
          <w:b w:val="1"/>
          <w:bCs w:val="1"/>
          <w:color w:val="000000" w:themeColor="text1" w:themeTint="FF" w:themeShade="FF"/>
          <w:sz w:val="24"/>
          <w:szCs w:val="24"/>
        </w:rPr>
        <w:t>WebServices</w:t>
      </w:r>
      <w:proofErr w:type="spellEnd"/>
      <w:r w:rsidRPr="6D0C3765" w:rsidR="6D0C3765">
        <w:rPr>
          <w:b w:val="1"/>
          <w:bCs w:val="1"/>
          <w:color w:val="000000" w:themeColor="text1" w:themeTint="FF" w:themeShade="FF"/>
          <w:sz w:val="24"/>
          <w:szCs w:val="24"/>
        </w:rPr>
        <w:t>\</w:t>
      </w:r>
      <w:proofErr w:type="spellStart"/>
      <w:r w:rsidRPr="6D0C3765" w:rsidR="6D0C3765">
        <w:rPr>
          <w:b w:val="1"/>
          <w:bCs w:val="1"/>
          <w:color w:val="000000" w:themeColor="text1" w:themeTint="FF" w:themeShade="FF"/>
          <w:sz w:val="24"/>
          <w:szCs w:val="24"/>
        </w:rPr>
        <w:t>DBService</w:t>
      </w:r>
      <w:proofErr w:type="spellEnd"/>
      <w:r w:rsidRPr="6D0C3765" w:rsidR="6D0C3765">
        <w:rPr>
          <w:b w:val="1"/>
          <w:bCs w:val="1"/>
          <w:color w:val="000000" w:themeColor="text1" w:themeTint="FF" w:themeShade="FF"/>
          <w:sz w:val="24"/>
          <w:szCs w:val="24"/>
        </w:rPr>
        <w:t>\</w:t>
      </w:r>
      <w:proofErr w:type="spellStart"/>
      <w:r w:rsidRPr="6D0C3765" w:rsidR="6D0C3765">
        <w:rPr>
          <w:b w:val="1"/>
          <w:bCs w:val="1"/>
          <w:color w:val="000000" w:themeColor="text1" w:themeTint="FF" w:themeShade="FF"/>
          <w:sz w:val="24"/>
          <w:szCs w:val="24"/>
        </w:rPr>
        <w:t>DBService</w:t>
      </w:r>
      <w:proofErr w:type="spellEnd"/>
      <w:r w:rsidRPr="6D0C3765" w:rsidR="6D0C3765">
        <w:rPr>
          <w:b w:val="1"/>
          <w:bCs w:val="1"/>
          <w:color w:val="000000" w:themeColor="text1" w:themeTint="FF" w:themeShade="FF"/>
          <w:sz w:val="24"/>
          <w:szCs w:val="24"/>
        </w:rPr>
        <w:t>\bin\</w:t>
      </w:r>
      <w:proofErr w:type="spellStart"/>
      <w:r w:rsidRPr="6D0C3765" w:rsidR="6D0C3765">
        <w:rPr>
          <w:b w:val="1"/>
          <w:bCs w:val="1"/>
          <w:color w:val="000000" w:themeColor="text1" w:themeTint="FF" w:themeShade="FF"/>
          <w:sz w:val="24"/>
          <w:szCs w:val="24"/>
        </w:rPr>
        <w:t>web.config</w:t>
      </w:r>
      <w:proofErr w:type="spellEnd"/>
      <w:r w:rsidRPr="6D0C3765" w:rsidR="6D0C3765">
        <w:rPr>
          <w:b w:val="1"/>
          <w:bCs w:val="1"/>
          <w:color w:val="000000" w:themeColor="text1" w:themeTint="FF" w:themeShade="FF"/>
          <w:sz w:val="24"/>
          <w:szCs w:val="24"/>
        </w:rPr>
        <w:t xml:space="preserve"> </w:t>
      </w:r>
      <w:r w:rsidRPr="6D0C3765" w:rsidR="6D0C3765">
        <w:rPr>
          <w:color w:val="000000" w:themeColor="text1" w:themeTint="FF" w:themeShade="FF"/>
          <w:sz w:val="24"/>
          <w:szCs w:val="24"/>
        </w:rPr>
        <w:t xml:space="preserve">file. </w:t>
      </w:r>
    </w:p>
    <w:p xmlns:wp14="http://schemas.microsoft.com/office/word/2010/wordml" w:rsidRPr="00237674" w:rsidR="00735959" w:rsidP="2385FA94" w:rsidRDefault="00735959" w14:paraId="377EEEBE" wp14:textId="77777777" wp14:noSpellErr="1">
      <w:pPr>
        <w:pStyle w:val="ListParagraph"/>
        <w:ind w:left="1440"/>
        <w:rPr>
          <w:b w:val="1"/>
          <w:bCs w:val="1"/>
          <w:sz w:val="32"/>
          <w:szCs w:val="32"/>
          <w:u w:val="single"/>
        </w:rPr>
      </w:pPr>
      <w:r w:rsidRPr="2385FA94" w:rsidR="2385FA94">
        <w:rPr>
          <w:color w:val="000000" w:themeColor="text1" w:themeTint="FF" w:themeShade="FF"/>
          <w:sz w:val="24"/>
          <w:szCs w:val="24"/>
        </w:rPr>
        <w:t>Change username, password and Database.</w:t>
      </w:r>
    </w:p>
    <w:p xmlns:wp14="http://schemas.microsoft.com/office/word/2010/wordml" w:rsidRPr="00237674" w:rsidR="00735959" w:rsidP="2385FA94" w:rsidRDefault="00735959" w14:paraId="211B0883" wp14:textId="77777777" wp14:noSpellErr="1">
      <w:pPr>
        <w:pStyle w:val="ListParagraph"/>
        <w:numPr>
          <w:ilvl w:val="0"/>
          <w:numId w:val="8"/>
        </w:numPr>
        <w:rPr>
          <w:sz w:val="32"/>
          <w:szCs w:val="32"/>
        </w:rPr>
      </w:pPr>
      <w:r w:rsidRPr="2385FA94" w:rsidR="2385FA94">
        <w:rPr>
          <w:b w:val="1"/>
          <w:bCs w:val="1"/>
          <w:sz w:val="32"/>
          <w:szCs w:val="32"/>
          <w:u w:val="single"/>
        </w:rPr>
        <w:t>Deployment Setup</w:t>
      </w:r>
    </w:p>
    <w:p xmlns:wp14="http://schemas.microsoft.com/office/word/2010/wordml" w:rsidRPr="00237674" w:rsidR="00735959" w:rsidP="2385FA94" w:rsidRDefault="00735959" w14:paraId="396E9F3C" wp14:textId="77777777" wp14:noSpellErr="1">
      <w:pPr>
        <w:pStyle w:val="ListParagraph"/>
        <w:rPr>
          <w:color w:val="000000" w:themeColor="text1" w:themeTint="FF" w:themeShade="FF"/>
          <w:sz w:val="24"/>
          <w:szCs w:val="24"/>
        </w:rPr>
      </w:pPr>
      <w:r w:rsidRPr="00237674">
        <w:rPr>
          <w:sz w:val="32"/>
          <w:szCs w:val="32"/>
        </w:rPr>
        <w:tab/>
      </w:r>
      <w:r w:rsidRPr="00237674">
        <w:rPr>
          <w:sz w:val="28"/>
          <w:szCs w:val="28"/>
          <w:u w:val="single"/>
        </w:rPr>
        <w:t>Installing IIS</w:t>
      </w:r>
    </w:p>
    <w:p xmlns:wp14="http://schemas.microsoft.com/office/word/2010/wordml" w:rsidRPr="00237674" w:rsidR="00735959" w:rsidP="2385FA94" w:rsidRDefault="00735959" w14:paraId="4E0C65EF" wp14:textId="77777777" wp14:noSpellErr="1">
      <w:pPr>
        <w:pStyle w:val="ListParagraph"/>
        <w:numPr>
          <w:ilvl w:val="0"/>
          <w:numId w:val="3"/>
        </w:numPr>
        <w:rPr>
          <w:color w:val="000000" w:themeColor="text1" w:themeTint="FF" w:themeShade="FF"/>
          <w:sz w:val="24"/>
          <w:szCs w:val="24"/>
        </w:rPr>
      </w:pPr>
      <w:r w:rsidRPr="2385FA94" w:rsidR="2385FA94">
        <w:rPr>
          <w:color w:val="000000" w:themeColor="text1" w:themeTint="FF" w:themeShade="FF"/>
          <w:sz w:val="24"/>
          <w:szCs w:val="24"/>
        </w:rPr>
        <w:t>In Windows, access the Control Panel and click Programs.</w:t>
      </w:r>
    </w:p>
    <w:p xmlns:wp14="http://schemas.microsoft.com/office/word/2010/wordml" w:rsidRPr="00237674" w:rsidR="00735959" w:rsidP="2385FA94" w:rsidRDefault="00735959" w14:paraId="322172E6" wp14:textId="77777777" wp14:noSpellErr="1">
      <w:pPr>
        <w:pStyle w:val="ListParagraph"/>
        <w:numPr>
          <w:ilvl w:val="0"/>
          <w:numId w:val="3"/>
        </w:numPr>
        <w:rPr>
          <w:color w:val="000000" w:themeColor="text1" w:themeTint="FF" w:themeShade="FF"/>
          <w:sz w:val="24"/>
          <w:szCs w:val="24"/>
        </w:rPr>
      </w:pPr>
      <w:r w:rsidRPr="2385FA94" w:rsidR="2385FA94">
        <w:rPr>
          <w:color w:val="000000" w:themeColor="text1" w:themeTint="FF" w:themeShade="FF"/>
          <w:sz w:val="24"/>
          <w:szCs w:val="24"/>
        </w:rPr>
        <w:t xml:space="preserve"> In the Programs and Features window, click Turn Windows features on or off.</w:t>
      </w:r>
    </w:p>
    <w:p xmlns:wp14="http://schemas.microsoft.com/office/word/2010/wordml" w:rsidRPr="00237674" w:rsidR="00735959" w:rsidP="2385FA94" w:rsidRDefault="00735959" w14:paraId="58CCBB0B" wp14:textId="77777777" wp14:noSpellErr="1">
      <w:pPr>
        <w:pStyle w:val="ListParagraph"/>
        <w:numPr>
          <w:ilvl w:val="0"/>
          <w:numId w:val="3"/>
        </w:numPr>
        <w:rPr>
          <w:color w:val="000000" w:themeColor="text1" w:themeTint="FF" w:themeShade="FF"/>
          <w:sz w:val="24"/>
          <w:szCs w:val="24"/>
        </w:rPr>
      </w:pPr>
      <w:r w:rsidRPr="2385FA94" w:rsidR="2385FA94">
        <w:rPr>
          <w:color w:val="000000" w:themeColor="text1" w:themeTint="FF" w:themeShade="FF"/>
          <w:sz w:val="24"/>
          <w:szCs w:val="24"/>
        </w:rPr>
        <w:t>Select the Internet Information Services (IIS) check box, expand the node and ensure that the following items are selected.</w:t>
      </w:r>
    </w:p>
    <w:p xmlns:wp14="http://schemas.microsoft.com/office/word/2010/wordml" w:rsidRPr="00237674" w:rsidR="00735959" w:rsidP="2385FA94" w:rsidRDefault="00735959" w14:paraId="2F0700F4" wp14:textId="77777777" wp14:noSpellErr="1">
      <w:pPr>
        <w:pStyle w:val="ListParagraph"/>
        <w:numPr>
          <w:ilvl w:val="0"/>
          <w:numId w:val="3"/>
        </w:numPr>
        <w:rPr>
          <w:color w:val="000000" w:themeColor="text1" w:themeTint="FF" w:themeShade="FF"/>
          <w:sz w:val="24"/>
          <w:szCs w:val="24"/>
        </w:rPr>
      </w:pPr>
      <w:r w:rsidRPr="2385FA94" w:rsidR="2385FA94">
        <w:rPr>
          <w:color w:val="000000" w:themeColor="text1" w:themeTint="FF" w:themeShade="FF"/>
          <w:sz w:val="24"/>
          <w:szCs w:val="24"/>
        </w:rPr>
        <w:t>Then click OK.</w:t>
      </w:r>
    </w:p>
    <w:p xmlns:wp14="http://schemas.microsoft.com/office/word/2010/wordml" w:rsidRPr="00237674" w:rsidR="00735959" w:rsidP="2385FA94" w:rsidRDefault="00735959" w14:paraId="6F6DBD78" wp14:textId="77777777" wp14:noSpellErr="1">
      <w:pPr>
        <w:pStyle w:val="ListParagraph"/>
        <w:numPr>
          <w:ilvl w:val="0"/>
          <w:numId w:val="3"/>
        </w:numPr>
        <w:rPr>
          <w:sz w:val="24"/>
          <w:szCs w:val="24"/>
        </w:rPr>
      </w:pPr>
      <w:r w:rsidRPr="2385FA94" w:rsidR="2385FA94">
        <w:rPr>
          <w:color w:val="000000" w:themeColor="text1" w:themeTint="FF" w:themeShade="FF"/>
          <w:sz w:val="24"/>
          <w:szCs w:val="24"/>
        </w:rPr>
        <w:t>For the changes to take effect Restart PC.</w:t>
      </w:r>
    </w:p>
    <w:p xmlns:wp14="http://schemas.microsoft.com/office/word/2010/wordml" w:rsidRPr="00237674" w:rsidR="00735959" w:rsidP="2385FA94" w:rsidRDefault="00735959" w14:paraId="6C047717" wp14:textId="77777777" wp14:noSpellErr="1">
      <w:pPr>
        <w:rPr>
          <w:color w:val="000000" w:themeColor="text1" w:themeTint="FF" w:themeShade="FF"/>
          <w:sz w:val="24"/>
          <w:szCs w:val="24"/>
        </w:rPr>
      </w:pPr>
      <w:r w:rsidRPr="00237674">
        <w:rPr>
          <w:sz w:val="24"/>
          <w:szCs w:val="24"/>
        </w:rPr>
        <w:tab/>
      </w:r>
      <w:r w:rsidRPr="00237674">
        <w:rPr>
          <w:sz w:val="24"/>
          <w:szCs w:val="24"/>
        </w:rPr>
        <w:tab/>
      </w:r>
      <w:r w:rsidRPr="00237674">
        <w:rPr>
          <w:sz w:val="28"/>
          <w:szCs w:val="28"/>
          <w:u w:val="single"/>
        </w:rPr>
        <w:t>Deploying services in IIS</w:t>
      </w:r>
    </w:p>
    <w:p xmlns:wp14="http://schemas.microsoft.com/office/word/2010/wordml" w:rsidRPr="00237674" w:rsidR="00735959" w:rsidP="6D0C3765" w:rsidRDefault="00735959" w14:paraId="210EF975" wp14:textId="77777777">
      <w:pPr>
        <w:pStyle w:val="ListParagraph"/>
        <w:numPr>
          <w:ilvl w:val="0"/>
          <w:numId w:val="4"/>
        </w:numPr>
        <w:rPr>
          <w:color w:val="000000" w:themeColor="text1" w:themeTint="FF" w:themeShade="FF"/>
          <w:sz w:val="24"/>
          <w:szCs w:val="24"/>
        </w:rPr>
      </w:pPr>
      <w:r w:rsidRPr="6D0C3765" w:rsidR="6D0C3765">
        <w:rPr>
          <w:color w:val="000000" w:themeColor="text1" w:themeTint="FF" w:themeShade="FF"/>
          <w:sz w:val="24"/>
          <w:szCs w:val="24"/>
        </w:rPr>
        <w:t xml:space="preserve"> Open IIS by giving “</w:t>
      </w:r>
      <w:proofErr w:type="spellStart"/>
      <w:r w:rsidRPr="6D0C3765" w:rsidR="6D0C3765">
        <w:rPr>
          <w:color w:val="000000" w:themeColor="text1" w:themeTint="FF" w:themeShade="FF"/>
          <w:sz w:val="24"/>
          <w:szCs w:val="24"/>
        </w:rPr>
        <w:t>inetmgr</w:t>
      </w:r>
      <w:proofErr w:type="spellEnd"/>
      <w:r w:rsidRPr="6D0C3765" w:rsidR="6D0C3765">
        <w:rPr>
          <w:color w:val="000000" w:themeColor="text1" w:themeTint="FF" w:themeShade="FF"/>
          <w:sz w:val="24"/>
          <w:szCs w:val="24"/>
        </w:rPr>
        <w:t>” in Run Window.</w:t>
      </w:r>
    </w:p>
    <w:p xmlns:wp14="http://schemas.microsoft.com/office/word/2010/wordml" w:rsidRPr="00237674" w:rsidR="00735959" w:rsidP="2385FA94" w:rsidRDefault="00735959" w14:paraId="657B6344" wp14:textId="77777777" wp14:noSpellErr="1">
      <w:pPr>
        <w:pStyle w:val="ListParagraph"/>
        <w:numPr>
          <w:ilvl w:val="0"/>
          <w:numId w:val="4"/>
        </w:numPr>
        <w:rPr>
          <w:color w:val="000000" w:themeColor="text1" w:themeTint="FF" w:themeShade="FF"/>
          <w:sz w:val="24"/>
          <w:szCs w:val="24"/>
        </w:rPr>
      </w:pPr>
      <w:r w:rsidRPr="2385FA94" w:rsidR="2385FA94">
        <w:rPr>
          <w:color w:val="000000" w:themeColor="text1" w:themeTint="FF" w:themeShade="FF"/>
          <w:sz w:val="24"/>
          <w:szCs w:val="24"/>
        </w:rPr>
        <w:t>Once IIS is opened, Expand the nodes in Connections panel (in left hand side of the window), to reach Default Web Site.</w:t>
      </w:r>
    </w:p>
    <w:p xmlns:wp14="http://schemas.microsoft.com/office/word/2010/wordml" w:rsidRPr="00237674" w:rsidR="00735959" w:rsidP="2385FA94" w:rsidRDefault="00735959" w14:paraId="3B99CE8D" wp14:textId="77777777" wp14:noSpellErr="1">
      <w:pPr>
        <w:pStyle w:val="ListParagraph"/>
        <w:numPr>
          <w:ilvl w:val="0"/>
          <w:numId w:val="4"/>
        </w:numPr>
        <w:rPr>
          <w:color w:val="000000" w:themeColor="text1" w:themeTint="FF" w:themeShade="FF"/>
          <w:sz w:val="24"/>
          <w:szCs w:val="24"/>
        </w:rPr>
      </w:pPr>
      <w:r w:rsidRPr="2385FA94" w:rsidR="2385FA94">
        <w:rPr>
          <w:color w:val="000000" w:themeColor="text1" w:themeTint="FF" w:themeShade="FF"/>
          <w:sz w:val="24"/>
          <w:szCs w:val="24"/>
        </w:rPr>
        <w:t>Right Click Default Web Site and select Add Application.</w:t>
      </w:r>
    </w:p>
    <w:p xmlns:wp14="http://schemas.microsoft.com/office/word/2010/wordml" w:rsidRPr="00237674" w:rsidR="00735959" w:rsidP="6D0C3765" w:rsidRDefault="00735959" w14:paraId="3A420E65" wp14:textId="77777777">
      <w:pPr>
        <w:pStyle w:val="ListParagraph"/>
        <w:numPr>
          <w:ilvl w:val="0"/>
          <w:numId w:val="4"/>
        </w:numPr>
        <w:rPr>
          <w:color w:val="000000" w:themeColor="text1" w:themeTint="FF" w:themeShade="FF"/>
          <w:sz w:val="24"/>
          <w:szCs w:val="24"/>
        </w:rPr>
      </w:pPr>
      <w:r w:rsidRPr="6D0C3765" w:rsidR="6D0C3765">
        <w:rPr>
          <w:color w:val="000000" w:themeColor="text1" w:themeTint="FF" w:themeShade="FF"/>
          <w:sz w:val="24"/>
          <w:szCs w:val="24"/>
        </w:rPr>
        <w:t xml:space="preserve">In Add Application pop-up window, give the folder name as alias name. For example, while hosting </w:t>
      </w:r>
      <w:proofErr w:type="spellStart"/>
      <w:r w:rsidRPr="6D0C3765" w:rsidR="6D0C3765">
        <w:rPr>
          <w:color w:val="000000" w:themeColor="text1" w:themeTint="FF" w:themeShade="FF"/>
          <w:sz w:val="24"/>
          <w:szCs w:val="24"/>
        </w:rPr>
        <w:t>SomeService</w:t>
      </w:r>
      <w:proofErr w:type="spellEnd"/>
      <w:r w:rsidRPr="6D0C3765" w:rsidR="6D0C3765">
        <w:rPr>
          <w:color w:val="000000" w:themeColor="text1" w:themeTint="FF" w:themeShade="FF"/>
          <w:sz w:val="24"/>
          <w:szCs w:val="24"/>
        </w:rPr>
        <w:t xml:space="preserve"> web service, give the alias name as </w:t>
      </w:r>
      <w:proofErr w:type="spellStart"/>
      <w:r w:rsidRPr="6D0C3765" w:rsidR="6D0C3765">
        <w:rPr>
          <w:color w:val="000000" w:themeColor="text1" w:themeTint="FF" w:themeShade="FF"/>
          <w:sz w:val="24"/>
          <w:szCs w:val="24"/>
        </w:rPr>
        <w:t>SomeService</w:t>
      </w:r>
      <w:proofErr w:type="spellEnd"/>
      <w:r w:rsidRPr="6D0C3765" w:rsidR="6D0C3765">
        <w:rPr>
          <w:color w:val="000000" w:themeColor="text1" w:themeTint="FF" w:themeShade="FF"/>
          <w:sz w:val="24"/>
          <w:szCs w:val="24"/>
        </w:rPr>
        <w:t>.</w:t>
      </w:r>
    </w:p>
    <w:p xmlns:wp14="http://schemas.microsoft.com/office/word/2010/wordml" w:rsidRPr="00237674" w:rsidR="00735959" w:rsidP="6D0C3765" w:rsidRDefault="00735959" w14:paraId="1576EBCA" wp14:textId="77777777">
      <w:pPr>
        <w:pStyle w:val="ListParagraph"/>
        <w:numPr>
          <w:ilvl w:val="0"/>
          <w:numId w:val="4"/>
        </w:numPr>
        <w:rPr>
          <w:color w:val="000000" w:themeColor="text1" w:themeTint="FF" w:themeShade="FF"/>
          <w:sz w:val="24"/>
          <w:szCs w:val="24"/>
        </w:rPr>
      </w:pPr>
      <w:r w:rsidRPr="6D0C3765" w:rsidR="6D0C3765">
        <w:rPr>
          <w:color w:val="000000" w:themeColor="text1" w:themeTint="FF" w:themeShade="FF"/>
          <w:sz w:val="24"/>
          <w:szCs w:val="24"/>
        </w:rPr>
        <w:t>Browse the physical path to point to \Bin\</w:t>
      </w:r>
      <w:proofErr w:type="spellStart"/>
      <w:r w:rsidRPr="6D0C3765" w:rsidR="6D0C3765">
        <w:rPr>
          <w:color w:val="000000" w:themeColor="text1" w:themeTint="FF" w:themeShade="FF"/>
          <w:sz w:val="24"/>
          <w:szCs w:val="24"/>
        </w:rPr>
        <w:t>WebServices</w:t>
      </w:r>
      <w:proofErr w:type="spellEnd"/>
      <w:r w:rsidRPr="6D0C3765" w:rsidR="6D0C3765">
        <w:rPr>
          <w:color w:val="000000" w:themeColor="text1" w:themeTint="FF" w:themeShade="FF"/>
          <w:sz w:val="24"/>
          <w:szCs w:val="24"/>
        </w:rPr>
        <w:t>\</w:t>
      </w:r>
      <w:proofErr w:type="spellStart"/>
      <w:r w:rsidRPr="6D0C3765" w:rsidR="6D0C3765">
        <w:rPr>
          <w:color w:val="000000" w:themeColor="text1" w:themeTint="FF" w:themeShade="FF"/>
          <w:sz w:val="24"/>
          <w:szCs w:val="24"/>
        </w:rPr>
        <w:t>SomeService</w:t>
      </w:r>
      <w:proofErr w:type="spellEnd"/>
    </w:p>
    <w:p xmlns:wp14="http://schemas.microsoft.com/office/word/2010/wordml" w:rsidRPr="00237674" w:rsidR="00735959" w:rsidP="2385FA94" w:rsidRDefault="00735959" w14:paraId="511BE89C" wp14:textId="77777777" wp14:noSpellErr="1">
      <w:pPr>
        <w:pStyle w:val="ListParagraph"/>
        <w:numPr>
          <w:ilvl w:val="0"/>
          <w:numId w:val="4"/>
        </w:numPr>
        <w:rPr>
          <w:sz w:val="24"/>
          <w:szCs w:val="24"/>
        </w:rPr>
      </w:pPr>
      <w:r w:rsidRPr="2385FA94" w:rsidR="2385FA94">
        <w:rPr>
          <w:color w:val="000000" w:themeColor="text1" w:themeTint="FF" w:themeShade="FF"/>
          <w:sz w:val="24"/>
          <w:szCs w:val="24"/>
        </w:rPr>
        <w:t>Click OK to complete adding the application to IIS.</w:t>
      </w:r>
    </w:p>
    <w:p xmlns:wp14="http://schemas.microsoft.com/office/word/2010/wordml" w:rsidRPr="00237674" w:rsidR="00735959" w:rsidRDefault="00735959" w14:paraId="6783B8AB" wp14:textId="77777777">
      <w:pPr>
        <w:pStyle w:val="ListParagraph"/>
        <w:ind w:left="2160"/>
        <w:rPr>
          <w:sz w:val="24"/>
          <w:szCs w:val="24"/>
        </w:rPr>
      </w:pPr>
    </w:p>
    <w:p xmlns:wp14="http://schemas.microsoft.com/office/word/2010/wordml" w:rsidRPr="00237674" w:rsidR="00735959" w:rsidP="2385FA94" w:rsidRDefault="00AD101F" w14:paraId="434DC449" wp14:textId="77777777" wp14:noSpellErr="1">
      <w:pPr>
        <w:pStyle w:val="Heading1"/>
        <w:numPr>
          <w:ilvl w:val="0"/>
          <w:numId w:val="1"/>
        </w:numPr>
        <w:tabs>
          <w:tab w:val="clear" w:pos="0"/>
        </w:tabs>
        <w:ind w:left="0" w:firstLine="0"/>
        <w:rPr>
          <w:rFonts w:ascii="Calibri" w:hAnsi="Calibri"/>
          <w:sz w:val="32"/>
          <w:szCs w:val="32"/>
          <w:u w:val="single"/>
        </w:rPr>
      </w:pPr>
      <w:r w:rsidRPr="2385FA94">
        <w:rPr>
          <w:rFonts w:ascii="Calibri" w:hAnsi="Calibri"/>
          <w:b w:val="0"/>
          <w:bCs w:val="0"/>
          <w:sz w:val="40"/>
          <w:szCs w:val="40"/>
          <w:u w:val="single"/>
        </w:rPr>
        <w:br w:type="page"/>
      </w:r>
      <w:r w:rsidRPr="2385FA94" w:rsidR="2385FA94">
        <w:rPr>
          <w:rFonts w:ascii="Helvetica" w:hAnsi="Helvetica"/>
          <w:sz w:val="32"/>
          <w:szCs w:val="32"/>
        </w:rPr>
        <w:t>T</w:t>
      </w:r>
      <w:r w:rsidRPr="2385FA94" w:rsidR="2385FA94">
        <w:rPr>
          <w:rFonts w:ascii="Helvetica" w:hAnsi="Helvetica"/>
          <w:sz w:val="32"/>
          <w:szCs w:val="32"/>
        </w:rPr>
        <w:t>he</w:t>
      </w:r>
      <w:r w:rsidRPr="2385FA94" w:rsidR="2385FA94">
        <w:rPr>
          <w:rFonts w:ascii="Helvetica" w:hAnsi="Helvetica"/>
          <w:sz w:val="32"/>
          <w:szCs w:val="32"/>
        </w:rPr>
        <w:t xml:space="preserve"> REST API</w:t>
      </w:r>
      <w:r w:rsidRPr="2385FA94" w:rsidR="2385FA94">
        <w:rPr>
          <w:rFonts w:ascii="Helvetica" w:hAnsi="Helvetica"/>
          <w:sz w:val="32"/>
          <w:szCs w:val="32"/>
        </w:rPr>
        <w:t>s</w:t>
      </w:r>
      <w:bookmarkStart w:name="_Toc495333083" w:id="6"/>
      <w:bookmarkEnd w:id="6"/>
    </w:p>
    <w:p xmlns:wp14="http://schemas.microsoft.com/office/word/2010/wordml" w:rsidRPr="00237674" w:rsidR="00735959" w:rsidP="2385FA94" w:rsidRDefault="00735959" w14:paraId="48E6E1B8" wp14:textId="77777777" wp14:noSpellErr="1">
      <w:pPr>
        <w:pStyle w:val="ListParagraph"/>
        <w:rPr>
          <w:sz w:val="24"/>
          <w:szCs w:val="24"/>
        </w:rPr>
      </w:pPr>
      <w:r w:rsidRPr="2385FA94" w:rsidR="2385FA94">
        <w:rPr>
          <w:b w:val="1"/>
          <w:bCs w:val="1"/>
          <w:sz w:val="32"/>
          <w:szCs w:val="32"/>
          <w:u w:val="single"/>
        </w:rPr>
        <w:t>1</w:t>
      </w:r>
      <w:r w:rsidRPr="2385FA94" w:rsidR="2385FA94">
        <w:rPr>
          <w:b w:val="1"/>
          <w:bCs w:val="1"/>
          <w:sz w:val="28"/>
          <w:szCs w:val="28"/>
          <w:u w:val="single"/>
        </w:rPr>
        <w:t>. To Add a Category</w:t>
      </w:r>
    </w:p>
    <w:p xmlns:wp14="http://schemas.microsoft.com/office/word/2010/wordml" w:rsidRPr="00237674" w:rsidR="00735959" w:rsidP="2385FA94" w:rsidRDefault="00735959" w14:paraId="33ADDBCA" wp14:textId="77777777" wp14:noSpellErr="1">
      <w:pPr>
        <w:pStyle w:val="ListParagraph"/>
        <w:rPr>
          <w:sz w:val="24"/>
          <w:szCs w:val="24"/>
        </w:rPr>
      </w:pPr>
      <w:r w:rsidRPr="2385FA94" w:rsidR="2385FA94">
        <w:rPr>
          <w:sz w:val="24"/>
          <w:szCs w:val="24"/>
        </w:rPr>
        <w:t>Method: POST</w:t>
      </w:r>
    </w:p>
    <w:p xmlns:wp14="http://schemas.microsoft.com/office/word/2010/wordml" w:rsidRPr="00237674" w:rsidR="00735959" w:rsidP="2385FA94" w:rsidRDefault="00735959" w14:paraId="6B1DF77E" wp14:textId="77777777" wp14:noSpellErr="1">
      <w:pPr>
        <w:pStyle w:val="ListParagraph"/>
        <w:rPr>
          <w:sz w:val="24"/>
          <w:szCs w:val="24"/>
        </w:rPr>
      </w:pPr>
      <w:r w:rsidRPr="2385FA94" w:rsidR="2385FA94">
        <w:rPr>
          <w:sz w:val="24"/>
          <w:szCs w:val="24"/>
        </w:rPr>
        <w:t>URL : http://localhost:&lt;port&gt;/CategoryService.svc/SaveCategory</w:t>
      </w:r>
    </w:p>
    <w:p xmlns:wp14="http://schemas.microsoft.com/office/word/2010/wordml" w:rsidRPr="00237674" w:rsidR="00735959" w:rsidP="6D0C3765" w:rsidRDefault="00735959" w14:paraId="0AEB0249" wp14:textId="77777777">
      <w:pPr>
        <w:pStyle w:val="ListParagraph"/>
        <w:rPr>
          <w:sz w:val="24"/>
          <w:szCs w:val="24"/>
        </w:rPr>
      </w:pPr>
      <w:r w:rsidRPr="6D0C3765" w:rsidR="6D0C3765">
        <w:rPr>
          <w:sz w:val="24"/>
          <w:szCs w:val="24"/>
        </w:rPr>
        <w:t>Request Body  : {"</w:t>
      </w:r>
      <w:proofErr w:type="spellStart"/>
      <w:r w:rsidRPr="6D0C3765" w:rsidR="6D0C3765">
        <w:rPr>
          <w:sz w:val="24"/>
          <w:szCs w:val="24"/>
        </w:rPr>
        <w:t>categoryName</w:t>
      </w:r>
      <w:proofErr w:type="spellEnd"/>
      <w:r w:rsidRPr="6D0C3765" w:rsidR="6D0C3765">
        <w:rPr>
          <w:sz w:val="24"/>
          <w:szCs w:val="24"/>
        </w:rPr>
        <w:t>":"</w:t>
      </w:r>
      <w:proofErr w:type="spellStart"/>
      <w:r w:rsidRPr="6D0C3765" w:rsidR="6D0C3765">
        <w:rPr>
          <w:sz w:val="24"/>
          <w:szCs w:val="24"/>
        </w:rPr>
        <w:t>Giraffee</w:t>
      </w:r>
      <w:proofErr w:type="spellEnd"/>
      <w:r w:rsidRPr="6D0C3765" w:rsidR="6D0C3765">
        <w:rPr>
          <w:sz w:val="24"/>
          <w:szCs w:val="24"/>
        </w:rPr>
        <w:t>","</w:t>
      </w:r>
      <w:proofErr w:type="spellStart"/>
      <w:r w:rsidRPr="6D0C3765" w:rsidR="6D0C3765">
        <w:rPr>
          <w:sz w:val="24"/>
          <w:szCs w:val="24"/>
        </w:rPr>
        <w:t>colorIndication</w:t>
      </w:r>
      <w:proofErr w:type="spellEnd"/>
      <w:r w:rsidRPr="6D0C3765" w:rsidR="6D0C3765">
        <w:rPr>
          <w:sz w:val="24"/>
          <w:szCs w:val="24"/>
        </w:rPr>
        <w:t>":"#8B0056"}</w:t>
      </w:r>
    </w:p>
    <w:p xmlns:wp14="http://schemas.microsoft.com/office/word/2010/wordml" w:rsidRPr="00237674" w:rsidR="00735959" w:rsidP="2385FA94" w:rsidRDefault="00735959" w14:paraId="16F21BEB" wp14:textId="77777777" wp14:noSpellErr="1">
      <w:pPr>
        <w:pStyle w:val="ListParagraph"/>
        <w:rPr>
          <w:sz w:val="24"/>
          <w:szCs w:val="24"/>
        </w:rPr>
      </w:pPr>
      <w:r w:rsidRPr="2385FA94" w:rsidR="2385FA94">
        <w:rPr>
          <w:sz w:val="24"/>
          <w:szCs w:val="24"/>
        </w:rPr>
        <w:t>Response: {</w:t>
      </w:r>
    </w:p>
    <w:p xmlns:wp14="http://schemas.microsoft.com/office/word/2010/wordml" w:rsidRPr="00237674" w:rsidR="00735959" w:rsidP="6D0C3765" w:rsidRDefault="00735959" w14:paraId="37D46AD2"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categoryName</w:t>
      </w:r>
      <w:proofErr w:type="spellEnd"/>
      <w:r w:rsidRPr="6D0C3765" w:rsidR="6D0C3765">
        <w:rPr>
          <w:sz w:val="24"/>
          <w:szCs w:val="24"/>
        </w:rPr>
        <w:t>": "</w:t>
      </w:r>
      <w:proofErr w:type="spellStart"/>
      <w:r w:rsidRPr="6D0C3765" w:rsidR="6D0C3765">
        <w:rPr>
          <w:sz w:val="24"/>
          <w:szCs w:val="24"/>
        </w:rPr>
        <w:t>Giraffee</w:t>
      </w:r>
      <w:proofErr w:type="spellEnd"/>
      <w:r w:rsidRPr="6D0C3765" w:rsidR="6D0C3765">
        <w:rPr>
          <w:sz w:val="24"/>
          <w:szCs w:val="24"/>
        </w:rPr>
        <w:t>",</w:t>
      </w:r>
    </w:p>
    <w:p xmlns:wp14="http://schemas.microsoft.com/office/word/2010/wordml" w:rsidRPr="00237674" w:rsidR="00735959" w:rsidP="6D0C3765" w:rsidRDefault="00735959" w14:paraId="2E087B23"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colorIndication</w:t>
      </w:r>
      <w:proofErr w:type="spellEnd"/>
      <w:r w:rsidRPr="6D0C3765" w:rsidR="6D0C3765">
        <w:rPr>
          <w:sz w:val="24"/>
          <w:szCs w:val="24"/>
        </w:rPr>
        <w:t>": "#8B0056",</w:t>
      </w:r>
    </w:p>
    <w:p xmlns:wp14="http://schemas.microsoft.com/office/word/2010/wordml" w:rsidRPr="00237674" w:rsidR="00735959" w:rsidP="2385FA94" w:rsidRDefault="00735959" w14:paraId="60239EDB" wp14:textId="77777777" wp14:noSpellErr="1">
      <w:pPr>
        <w:pStyle w:val="ListParagraph"/>
        <w:rPr>
          <w:sz w:val="24"/>
          <w:szCs w:val="24"/>
        </w:rPr>
      </w:pPr>
      <w:r w:rsidRPr="2385FA94" w:rsidR="2385FA94">
        <w:rPr>
          <w:sz w:val="24"/>
          <w:szCs w:val="24"/>
        </w:rPr>
        <w:t xml:space="preserve">    "id": 13,</w:t>
      </w:r>
    </w:p>
    <w:p xmlns:wp14="http://schemas.microsoft.com/office/word/2010/wordml" w:rsidRPr="00237674" w:rsidR="00735959" w:rsidP="6D0C3765" w:rsidRDefault="00735959" w14:paraId="59CCADFC" wp14:textId="77777777">
      <w:pPr>
        <w:pStyle w:val="ListParagraph"/>
        <w:rPr>
          <w:sz w:val="24"/>
          <w:szCs w:val="24"/>
        </w:rPr>
      </w:pPr>
      <w:r w:rsidRPr="6D0C3765" w:rsidR="6D0C3765">
        <w:rPr>
          <w:sz w:val="24"/>
          <w:szCs w:val="24"/>
        </w:rPr>
        <w:t xml:space="preserve">    "message": "Created </w:t>
      </w:r>
      <w:proofErr w:type="spellStart"/>
      <w:r w:rsidRPr="6D0C3765" w:rsidR="6D0C3765">
        <w:rPr>
          <w:sz w:val="24"/>
          <w:szCs w:val="24"/>
        </w:rPr>
        <w:t>sucessfully</w:t>
      </w:r>
      <w:proofErr w:type="spellEnd"/>
      <w:r w:rsidRPr="6D0C3765" w:rsidR="6D0C3765">
        <w:rPr>
          <w:sz w:val="24"/>
          <w:szCs w:val="24"/>
        </w:rPr>
        <w:t>"</w:t>
      </w:r>
    </w:p>
    <w:p xmlns:wp14="http://schemas.microsoft.com/office/word/2010/wordml" w:rsidR="00735959" w:rsidP="2385FA94" w:rsidRDefault="00735959" w14:paraId="798E85D9" wp14:textId="77777777" wp14:noSpellErr="1">
      <w:pPr>
        <w:pStyle w:val="ListParagraph"/>
        <w:rPr>
          <w:sz w:val="24"/>
          <w:szCs w:val="24"/>
        </w:rPr>
      </w:pPr>
      <w:r w:rsidRPr="2385FA94" w:rsidR="2385FA94">
        <w:rPr>
          <w:sz w:val="24"/>
          <w:szCs w:val="24"/>
        </w:rPr>
        <w:t>}</w:t>
      </w:r>
    </w:p>
    <w:p xmlns:wp14="http://schemas.microsoft.com/office/word/2010/wordml" w:rsidRPr="00237674" w:rsidR="00B51782" w:rsidRDefault="00B51782" w14:paraId="19E348BD" wp14:textId="77777777">
      <w:pPr>
        <w:pStyle w:val="ListParagraph"/>
        <w:rPr>
          <w:sz w:val="24"/>
          <w:szCs w:val="24"/>
        </w:rPr>
      </w:pPr>
    </w:p>
    <w:p xmlns:wp14="http://schemas.microsoft.com/office/word/2010/wordml" w:rsidRPr="00237674" w:rsidR="00735959" w:rsidP="2385FA94" w:rsidRDefault="00735959" w14:paraId="3E5ABDD0" wp14:textId="77777777" wp14:noSpellErr="1">
      <w:pPr>
        <w:pStyle w:val="ListParagraph"/>
        <w:rPr>
          <w:sz w:val="24"/>
          <w:szCs w:val="24"/>
        </w:rPr>
      </w:pPr>
      <w:r w:rsidRPr="2385FA94" w:rsidR="2385FA94">
        <w:rPr>
          <w:b w:val="1"/>
          <w:bCs w:val="1"/>
          <w:sz w:val="32"/>
          <w:szCs w:val="32"/>
          <w:u w:val="single"/>
        </w:rPr>
        <w:t>2</w:t>
      </w:r>
      <w:r w:rsidRPr="2385FA94" w:rsidR="2385FA94">
        <w:rPr>
          <w:b w:val="1"/>
          <w:bCs w:val="1"/>
          <w:sz w:val="28"/>
          <w:szCs w:val="28"/>
          <w:u w:val="single"/>
        </w:rPr>
        <w:t>. To Retrieve all Category</w:t>
      </w:r>
    </w:p>
    <w:p xmlns:wp14="http://schemas.microsoft.com/office/word/2010/wordml" w:rsidRPr="00237674" w:rsidR="00735959" w:rsidP="2385FA94" w:rsidRDefault="00735959" w14:paraId="6E105D1D" wp14:textId="77777777" wp14:noSpellErr="1">
      <w:pPr>
        <w:pStyle w:val="ListParagraph"/>
        <w:rPr>
          <w:sz w:val="24"/>
          <w:szCs w:val="24"/>
        </w:rPr>
      </w:pPr>
      <w:r w:rsidRPr="2385FA94" w:rsidR="2385FA94">
        <w:rPr>
          <w:sz w:val="24"/>
          <w:szCs w:val="24"/>
        </w:rPr>
        <w:t>Method: GET</w:t>
      </w:r>
    </w:p>
    <w:p xmlns:wp14="http://schemas.microsoft.com/office/word/2010/wordml" w:rsidRPr="00237674" w:rsidR="00735959" w:rsidP="2385FA94" w:rsidRDefault="00735959" w14:paraId="2B7F7265" wp14:textId="77777777" wp14:noSpellErr="1">
      <w:pPr>
        <w:pStyle w:val="ListParagraph"/>
        <w:rPr>
          <w:sz w:val="24"/>
          <w:szCs w:val="24"/>
        </w:rPr>
      </w:pPr>
      <w:r w:rsidRPr="2385FA94" w:rsidR="2385FA94">
        <w:rPr>
          <w:sz w:val="24"/>
          <w:szCs w:val="24"/>
        </w:rPr>
        <w:t>URL : http://localhost:&lt;port&gt;/CategoryService.svc/GetAllCategories</w:t>
      </w:r>
    </w:p>
    <w:p xmlns:wp14="http://schemas.microsoft.com/office/word/2010/wordml" w:rsidRPr="00237674" w:rsidR="00735959" w:rsidP="2385FA94" w:rsidRDefault="00735959" w14:paraId="40B277E0" wp14:textId="77777777" wp14:noSpellErr="1">
      <w:pPr>
        <w:pStyle w:val="ListParagraph"/>
        <w:rPr>
          <w:sz w:val="24"/>
          <w:szCs w:val="24"/>
        </w:rPr>
      </w:pPr>
      <w:r w:rsidRPr="2385FA94" w:rsidR="2385FA94">
        <w:rPr>
          <w:sz w:val="24"/>
          <w:szCs w:val="24"/>
        </w:rPr>
        <w:t>Response: {</w:t>
      </w:r>
    </w:p>
    <w:p xmlns:wp14="http://schemas.microsoft.com/office/word/2010/wordml" w:rsidRPr="00237674" w:rsidR="00735959" w:rsidP="6D0C3765" w:rsidRDefault="00735959" w14:paraId="358AEC40"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GetAllCategoriesResult</w:t>
      </w:r>
      <w:proofErr w:type="spellEnd"/>
      <w:r w:rsidRPr="6D0C3765" w:rsidR="6D0C3765">
        <w:rPr>
          <w:sz w:val="24"/>
          <w:szCs w:val="24"/>
        </w:rPr>
        <w:t>": [</w:t>
      </w:r>
    </w:p>
    <w:p xmlns:wp14="http://schemas.microsoft.com/office/word/2010/wordml" w:rsidRPr="00237674" w:rsidR="00735959" w:rsidP="2385FA94" w:rsidRDefault="00735959" w14:paraId="3B2695D3" wp14:textId="77777777" wp14:noSpellErr="1">
      <w:pPr>
        <w:pStyle w:val="ListParagraph"/>
        <w:rPr>
          <w:sz w:val="24"/>
          <w:szCs w:val="24"/>
        </w:rPr>
      </w:pPr>
      <w:r w:rsidRPr="2385FA94" w:rsidR="2385FA94">
        <w:rPr>
          <w:sz w:val="24"/>
          <w:szCs w:val="24"/>
        </w:rPr>
        <w:t xml:space="preserve">        {</w:t>
      </w:r>
    </w:p>
    <w:p xmlns:wp14="http://schemas.microsoft.com/office/word/2010/wordml" w:rsidRPr="00237674" w:rsidR="00735959" w:rsidP="6D0C3765" w:rsidRDefault="00735959" w14:paraId="2521B63F"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categoryName</w:t>
      </w:r>
      <w:proofErr w:type="spellEnd"/>
      <w:r w:rsidRPr="6D0C3765" w:rsidR="6D0C3765">
        <w:rPr>
          <w:sz w:val="24"/>
          <w:szCs w:val="24"/>
        </w:rPr>
        <w:t>": "Tiger",</w:t>
      </w:r>
    </w:p>
    <w:p xmlns:wp14="http://schemas.microsoft.com/office/word/2010/wordml" w:rsidRPr="00237674" w:rsidR="00735959" w:rsidP="6D0C3765" w:rsidRDefault="00735959" w14:paraId="633E8C1C"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colorIndication</w:t>
      </w:r>
      <w:proofErr w:type="spellEnd"/>
      <w:r w:rsidRPr="6D0C3765" w:rsidR="6D0C3765">
        <w:rPr>
          <w:sz w:val="24"/>
          <w:szCs w:val="24"/>
        </w:rPr>
        <w:t>": "#ff4dd2",</w:t>
      </w:r>
    </w:p>
    <w:p xmlns:wp14="http://schemas.microsoft.com/office/word/2010/wordml" w:rsidRPr="00237674" w:rsidR="00735959" w:rsidP="2385FA94" w:rsidRDefault="00735959" w14:paraId="3BC05B57" wp14:textId="77777777" wp14:noSpellErr="1">
      <w:pPr>
        <w:pStyle w:val="ListParagraph"/>
        <w:rPr>
          <w:sz w:val="24"/>
          <w:szCs w:val="24"/>
        </w:rPr>
      </w:pPr>
      <w:r w:rsidRPr="2385FA94" w:rsidR="2385FA94">
        <w:rPr>
          <w:sz w:val="24"/>
          <w:szCs w:val="24"/>
        </w:rPr>
        <w:t xml:space="preserve">            "id": 1</w:t>
      </w:r>
    </w:p>
    <w:p xmlns:wp14="http://schemas.microsoft.com/office/word/2010/wordml" w:rsidRPr="00237674" w:rsidR="00735959" w:rsidP="2385FA94" w:rsidRDefault="00735959" w14:paraId="644EF461" wp14:textId="77777777" wp14:noSpellErr="1">
      <w:pPr>
        <w:pStyle w:val="ListParagraph"/>
        <w:rPr>
          <w:sz w:val="24"/>
          <w:szCs w:val="24"/>
        </w:rPr>
      </w:pPr>
      <w:r w:rsidRPr="2385FA94" w:rsidR="2385FA94">
        <w:rPr>
          <w:sz w:val="24"/>
          <w:szCs w:val="24"/>
        </w:rPr>
        <w:t xml:space="preserve">        },</w:t>
      </w:r>
    </w:p>
    <w:p xmlns:wp14="http://schemas.microsoft.com/office/word/2010/wordml" w:rsidRPr="00237674" w:rsidR="00735959" w:rsidP="2385FA94" w:rsidRDefault="00735959" w14:paraId="00D88B15" wp14:textId="77777777" wp14:noSpellErr="1">
      <w:pPr>
        <w:pStyle w:val="ListParagraph"/>
        <w:rPr>
          <w:sz w:val="24"/>
          <w:szCs w:val="24"/>
        </w:rPr>
      </w:pPr>
      <w:r w:rsidRPr="2385FA94" w:rsidR="2385FA94">
        <w:rPr>
          <w:sz w:val="24"/>
          <w:szCs w:val="24"/>
        </w:rPr>
        <w:t xml:space="preserve">        {</w:t>
      </w:r>
    </w:p>
    <w:p xmlns:wp14="http://schemas.microsoft.com/office/word/2010/wordml" w:rsidRPr="00237674" w:rsidR="00735959" w:rsidP="6D0C3765" w:rsidRDefault="00735959" w14:paraId="3BC923B3"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categoryName</w:t>
      </w:r>
      <w:proofErr w:type="spellEnd"/>
      <w:r w:rsidRPr="6D0C3765" w:rsidR="6D0C3765">
        <w:rPr>
          <w:sz w:val="24"/>
          <w:szCs w:val="24"/>
        </w:rPr>
        <w:t>": "Monkey",</w:t>
      </w:r>
    </w:p>
    <w:p xmlns:wp14="http://schemas.microsoft.com/office/word/2010/wordml" w:rsidRPr="00237674" w:rsidR="00735959" w:rsidP="6D0C3765" w:rsidRDefault="00735959" w14:paraId="338FF103"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colorIndication</w:t>
      </w:r>
      <w:proofErr w:type="spellEnd"/>
      <w:r w:rsidRPr="6D0C3765" w:rsidR="6D0C3765">
        <w:rPr>
          <w:sz w:val="24"/>
          <w:szCs w:val="24"/>
        </w:rPr>
        <w:t>": "#ff1a75",</w:t>
      </w:r>
    </w:p>
    <w:p xmlns:wp14="http://schemas.microsoft.com/office/word/2010/wordml" w:rsidR="00735959" w:rsidP="2385FA94" w:rsidRDefault="00735959" w14:paraId="36194F40" wp14:textId="77777777" wp14:noSpellErr="1">
      <w:pPr>
        <w:pStyle w:val="ListParagraph"/>
        <w:rPr>
          <w:sz w:val="24"/>
          <w:szCs w:val="24"/>
        </w:rPr>
      </w:pPr>
      <w:r w:rsidRPr="2385FA94" w:rsidR="2385FA94">
        <w:rPr>
          <w:sz w:val="24"/>
          <w:szCs w:val="24"/>
        </w:rPr>
        <w:t xml:space="preserve">            "id": 2  },]}</w:t>
      </w:r>
    </w:p>
    <w:p xmlns:wp14="http://schemas.microsoft.com/office/word/2010/wordml" w:rsidRPr="00237674" w:rsidR="00B51782" w:rsidRDefault="00B51782" w14:paraId="42D6E159" wp14:textId="77777777">
      <w:pPr>
        <w:pStyle w:val="ListParagraph"/>
        <w:rPr>
          <w:b/>
          <w:sz w:val="32"/>
          <w:szCs w:val="32"/>
          <w:u w:val="single"/>
        </w:rPr>
      </w:pPr>
    </w:p>
    <w:p xmlns:wp14="http://schemas.microsoft.com/office/word/2010/wordml" w:rsidRPr="00237674" w:rsidR="00735959" w:rsidP="2385FA94" w:rsidRDefault="00735959" w14:paraId="7D901C71" wp14:textId="77777777" wp14:noSpellErr="1">
      <w:pPr>
        <w:pStyle w:val="ListParagraph"/>
        <w:rPr>
          <w:sz w:val="24"/>
          <w:szCs w:val="24"/>
        </w:rPr>
      </w:pPr>
      <w:r w:rsidRPr="2385FA94" w:rsidR="2385FA94">
        <w:rPr>
          <w:b w:val="1"/>
          <w:bCs w:val="1"/>
          <w:sz w:val="32"/>
          <w:szCs w:val="32"/>
          <w:u w:val="single"/>
        </w:rPr>
        <w:t>3</w:t>
      </w:r>
      <w:r w:rsidRPr="2385FA94" w:rsidR="2385FA94">
        <w:rPr>
          <w:b w:val="1"/>
          <w:bCs w:val="1"/>
          <w:sz w:val="28"/>
          <w:szCs w:val="28"/>
          <w:u w:val="single"/>
        </w:rPr>
        <w:t>. To Retrieve A Category when Id is specified</w:t>
      </w:r>
    </w:p>
    <w:p xmlns:wp14="http://schemas.microsoft.com/office/word/2010/wordml" w:rsidRPr="00237674" w:rsidR="00735959" w:rsidP="2385FA94" w:rsidRDefault="00735959" w14:paraId="26BA6E40" wp14:textId="77777777" wp14:noSpellErr="1">
      <w:pPr>
        <w:pStyle w:val="ListParagraph"/>
        <w:rPr>
          <w:sz w:val="24"/>
          <w:szCs w:val="24"/>
        </w:rPr>
      </w:pPr>
      <w:r w:rsidRPr="2385FA94" w:rsidR="2385FA94">
        <w:rPr>
          <w:sz w:val="24"/>
          <w:szCs w:val="24"/>
        </w:rPr>
        <w:t>Method: GET</w:t>
      </w:r>
    </w:p>
    <w:p xmlns:wp14="http://schemas.microsoft.com/office/word/2010/wordml" w:rsidRPr="00237674" w:rsidR="00735959" w:rsidP="2385FA94" w:rsidRDefault="00735959" w14:paraId="6CB38D9F" wp14:textId="77777777" wp14:noSpellErr="1">
      <w:pPr>
        <w:pStyle w:val="ListParagraph"/>
        <w:rPr>
          <w:sz w:val="24"/>
          <w:szCs w:val="24"/>
        </w:rPr>
      </w:pPr>
      <w:r w:rsidRPr="2385FA94" w:rsidR="2385FA94">
        <w:rPr>
          <w:sz w:val="24"/>
          <w:szCs w:val="24"/>
        </w:rPr>
        <w:t>URL : http://localhost:&lt;port&gt;/CategoryService.svc/GetCategory/1</w:t>
      </w:r>
    </w:p>
    <w:p xmlns:wp14="http://schemas.microsoft.com/office/word/2010/wordml" w:rsidRPr="00237674" w:rsidR="00735959" w:rsidP="2385FA94" w:rsidRDefault="00735959" w14:paraId="5D06A476" wp14:textId="77777777" wp14:noSpellErr="1">
      <w:pPr>
        <w:pStyle w:val="ListParagraph"/>
        <w:rPr>
          <w:sz w:val="24"/>
          <w:szCs w:val="24"/>
        </w:rPr>
      </w:pPr>
      <w:r w:rsidRPr="2385FA94" w:rsidR="2385FA94">
        <w:rPr>
          <w:sz w:val="24"/>
          <w:szCs w:val="24"/>
        </w:rPr>
        <w:t>Response: {</w:t>
      </w:r>
    </w:p>
    <w:p xmlns:wp14="http://schemas.microsoft.com/office/word/2010/wordml" w:rsidRPr="00237674" w:rsidR="00735959" w:rsidP="6D0C3765" w:rsidRDefault="00735959" w14:paraId="6A0FFFE7"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GetCategoryResult</w:t>
      </w:r>
      <w:proofErr w:type="spellEnd"/>
      <w:r w:rsidRPr="6D0C3765" w:rsidR="6D0C3765">
        <w:rPr>
          <w:sz w:val="24"/>
          <w:szCs w:val="24"/>
        </w:rPr>
        <w:t>": {</w:t>
      </w:r>
    </w:p>
    <w:p xmlns:wp14="http://schemas.microsoft.com/office/word/2010/wordml" w:rsidRPr="00237674" w:rsidR="00735959" w:rsidP="6D0C3765" w:rsidRDefault="00735959" w14:paraId="1003E01E"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categoryName</w:t>
      </w:r>
      <w:proofErr w:type="spellEnd"/>
      <w:r w:rsidRPr="6D0C3765" w:rsidR="6D0C3765">
        <w:rPr>
          <w:sz w:val="24"/>
          <w:szCs w:val="24"/>
        </w:rPr>
        <w:t>": "Tiger",</w:t>
      </w:r>
    </w:p>
    <w:p xmlns:wp14="http://schemas.microsoft.com/office/word/2010/wordml" w:rsidRPr="00237674" w:rsidR="00735959" w:rsidP="6D0C3765" w:rsidRDefault="00735959" w14:paraId="58869492"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colorIndication</w:t>
      </w:r>
      <w:proofErr w:type="spellEnd"/>
      <w:r w:rsidRPr="6D0C3765" w:rsidR="6D0C3765">
        <w:rPr>
          <w:sz w:val="24"/>
          <w:szCs w:val="24"/>
        </w:rPr>
        <w:t>": "#ff4dd2",</w:t>
      </w:r>
    </w:p>
    <w:p xmlns:wp14="http://schemas.microsoft.com/office/word/2010/wordml" w:rsidRPr="00237674" w:rsidR="00735959" w:rsidP="2385FA94" w:rsidRDefault="00735959" w14:paraId="63924610" wp14:textId="77777777" wp14:noSpellErr="1">
      <w:pPr>
        <w:pStyle w:val="ListParagraph"/>
        <w:rPr>
          <w:sz w:val="24"/>
          <w:szCs w:val="24"/>
        </w:rPr>
      </w:pPr>
      <w:r w:rsidRPr="2385FA94" w:rsidR="2385FA94">
        <w:rPr>
          <w:sz w:val="24"/>
          <w:szCs w:val="24"/>
        </w:rPr>
        <w:t xml:space="preserve">        "id": 1</w:t>
      </w:r>
    </w:p>
    <w:p xmlns:wp14="http://schemas.microsoft.com/office/word/2010/wordml" w:rsidRPr="00237674" w:rsidR="00735959" w:rsidP="2385FA94" w:rsidRDefault="00735959" w14:paraId="7B389A0D" wp14:textId="77777777" wp14:noSpellErr="1">
      <w:pPr>
        <w:pStyle w:val="ListParagraph"/>
        <w:rPr>
          <w:sz w:val="24"/>
          <w:szCs w:val="24"/>
        </w:rPr>
      </w:pPr>
      <w:r w:rsidRPr="2385FA94" w:rsidR="2385FA94">
        <w:rPr>
          <w:sz w:val="24"/>
          <w:szCs w:val="24"/>
        </w:rPr>
        <w:t xml:space="preserve">    }</w:t>
      </w:r>
    </w:p>
    <w:p xmlns:wp14="http://schemas.microsoft.com/office/word/2010/wordml" w:rsidRPr="00237674" w:rsidR="00735959" w:rsidP="2385FA94" w:rsidRDefault="00735959" w14:paraId="186EE4AC" wp14:textId="77777777" wp14:noSpellErr="1">
      <w:pPr>
        <w:pStyle w:val="ListParagraph"/>
        <w:rPr>
          <w:sz w:val="24"/>
          <w:szCs w:val="24"/>
        </w:rPr>
      </w:pPr>
      <w:r w:rsidRPr="2385FA94" w:rsidR="2385FA94">
        <w:rPr>
          <w:sz w:val="24"/>
          <w:szCs w:val="24"/>
        </w:rPr>
        <w:t>}</w:t>
      </w:r>
    </w:p>
    <w:p xmlns:wp14="http://schemas.microsoft.com/office/word/2010/wordml" w:rsidR="00B51782" w:rsidRDefault="00B51782" w14:paraId="47DB1EE5" wp14:textId="77777777">
      <w:pPr>
        <w:pStyle w:val="ListParagraph"/>
        <w:rPr>
          <w:b/>
          <w:sz w:val="32"/>
          <w:szCs w:val="32"/>
          <w:u w:val="single"/>
        </w:rPr>
      </w:pPr>
    </w:p>
    <w:p xmlns:wp14="http://schemas.microsoft.com/office/word/2010/wordml" w:rsidRPr="00237674" w:rsidR="00735959" w:rsidP="2385FA94" w:rsidRDefault="00735959" w14:paraId="5D1E4F84" wp14:textId="77777777" wp14:noSpellErr="1">
      <w:pPr>
        <w:pStyle w:val="ListParagraph"/>
        <w:rPr>
          <w:sz w:val="24"/>
          <w:szCs w:val="24"/>
        </w:rPr>
      </w:pPr>
      <w:r w:rsidRPr="2385FA94" w:rsidR="2385FA94">
        <w:rPr>
          <w:b w:val="1"/>
          <w:bCs w:val="1"/>
          <w:sz w:val="32"/>
          <w:szCs w:val="32"/>
          <w:u w:val="single"/>
        </w:rPr>
        <w:t>4</w:t>
      </w:r>
      <w:r w:rsidRPr="2385FA94" w:rsidR="2385FA94">
        <w:rPr>
          <w:b w:val="1"/>
          <w:bCs w:val="1"/>
          <w:sz w:val="28"/>
          <w:szCs w:val="28"/>
          <w:u w:val="single"/>
        </w:rPr>
        <w:t>. To Update a Category</w:t>
      </w:r>
    </w:p>
    <w:p xmlns:wp14="http://schemas.microsoft.com/office/word/2010/wordml" w:rsidRPr="00237674" w:rsidR="00735959" w:rsidP="2385FA94" w:rsidRDefault="00735959" w14:paraId="208CD2D3" wp14:textId="77777777" wp14:noSpellErr="1">
      <w:pPr>
        <w:pStyle w:val="ListParagraph"/>
        <w:rPr>
          <w:sz w:val="24"/>
          <w:szCs w:val="24"/>
        </w:rPr>
      </w:pPr>
      <w:r w:rsidRPr="2385FA94" w:rsidR="2385FA94">
        <w:rPr>
          <w:sz w:val="24"/>
          <w:szCs w:val="24"/>
        </w:rPr>
        <w:t>Method: POST</w:t>
      </w:r>
    </w:p>
    <w:p xmlns:wp14="http://schemas.microsoft.com/office/word/2010/wordml" w:rsidRPr="00237674" w:rsidR="00735959" w:rsidP="2385FA94" w:rsidRDefault="00735959" w14:paraId="69469DB0" wp14:textId="77777777" wp14:noSpellErr="1">
      <w:pPr>
        <w:pStyle w:val="ListParagraph"/>
        <w:rPr>
          <w:sz w:val="24"/>
          <w:szCs w:val="24"/>
        </w:rPr>
      </w:pPr>
      <w:r w:rsidRPr="2385FA94" w:rsidR="2385FA94">
        <w:rPr>
          <w:sz w:val="24"/>
          <w:szCs w:val="24"/>
        </w:rPr>
        <w:t>URL : http://localhost:&lt;port&gt;/CategoryService.svc/UpdateCategory</w:t>
      </w:r>
    </w:p>
    <w:p xmlns:wp14="http://schemas.microsoft.com/office/word/2010/wordml" w:rsidRPr="00237674" w:rsidR="00735959" w:rsidP="2385FA94" w:rsidRDefault="00735959" w14:paraId="0B662419" wp14:textId="77777777" wp14:noSpellErr="1">
      <w:pPr>
        <w:pStyle w:val="ListParagraph"/>
        <w:rPr>
          <w:sz w:val="24"/>
          <w:szCs w:val="24"/>
        </w:rPr>
      </w:pPr>
      <w:r w:rsidRPr="2385FA94" w:rsidR="2385FA94">
        <w:rPr>
          <w:sz w:val="24"/>
          <w:szCs w:val="24"/>
        </w:rPr>
        <w:t>Request Body  : {"categoryName":"Tiger9","colorIndication":"#FF0000", "id":1}</w:t>
      </w:r>
    </w:p>
    <w:p xmlns:wp14="http://schemas.microsoft.com/office/word/2010/wordml" w:rsidRPr="00237674" w:rsidR="00735959" w:rsidP="2385FA94" w:rsidRDefault="00735959" w14:paraId="6DE8C713" wp14:textId="77777777" wp14:noSpellErr="1">
      <w:pPr>
        <w:pStyle w:val="ListParagraph"/>
        <w:rPr>
          <w:sz w:val="24"/>
          <w:szCs w:val="24"/>
        </w:rPr>
      </w:pPr>
      <w:r w:rsidRPr="2385FA94" w:rsidR="2385FA94">
        <w:rPr>
          <w:sz w:val="24"/>
          <w:szCs w:val="24"/>
        </w:rPr>
        <w:t>Response: {</w:t>
      </w:r>
    </w:p>
    <w:p xmlns:wp14="http://schemas.microsoft.com/office/word/2010/wordml" w:rsidRPr="00237674" w:rsidR="00735959" w:rsidP="6D0C3765" w:rsidRDefault="00735959" w14:paraId="5854C4E9"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categoryName</w:t>
      </w:r>
      <w:proofErr w:type="spellEnd"/>
      <w:r w:rsidRPr="6D0C3765" w:rsidR="6D0C3765">
        <w:rPr>
          <w:sz w:val="24"/>
          <w:szCs w:val="24"/>
        </w:rPr>
        <w:t>": "Tiger9",</w:t>
      </w:r>
    </w:p>
    <w:p xmlns:wp14="http://schemas.microsoft.com/office/word/2010/wordml" w:rsidRPr="00237674" w:rsidR="00735959" w:rsidP="6D0C3765" w:rsidRDefault="00735959" w14:paraId="5F3E3531"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colorIndication</w:t>
      </w:r>
      <w:proofErr w:type="spellEnd"/>
      <w:r w:rsidRPr="6D0C3765" w:rsidR="6D0C3765">
        <w:rPr>
          <w:sz w:val="24"/>
          <w:szCs w:val="24"/>
        </w:rPr>
        <w:t>": "#FF0000",</w:t>
      </w:r>
    </w:p>
    <w:p xmlns:wp14="http://schemas.microsoft.com/office/word/2010/wordml" w:rsidRPr="00237674" w:rsidR="00735959" w:rsidP="2385FA94" w:rsidRDefault="00735959" w14:paraId="1523B837" wp14:textId="77777777" wp14:noSpellErr="1">
      <w:pPr>
        <w:pStyle w:val="ListParagraph"/>
        <w:rPr>
          <w:sz w:val="24"/>
          <w:szCs w:val="24"/>
        </w:rPr>
      </w:pPr>
      <w:r w:rsidRPr="2385FA94" w:rsidR="2385FA94">
        <w:rPr>
          <w:sz w:val="24"/>
          <w:szCs w:val="24"/>
        </w:rPr>
        <w:t xml:space="preserve">    "id": 1,</w:t>
      </w:r>
    </w:p>
    <w:p xmlns:wp14="http://schemas.microsoft.com/office/word/2010/wordml" w:rsidRPr="00237674" w:rsidR="00735959" w:rsidP="2385FA94" w:rsidRDefault="00735959" w14:paraId="3112FFA8" wp14:textId="77777777" wp14:noSpellErr="1">
      <w:pPr>
        <w:pStyle w:val="ListParagraph"/>
        <w:rPr>
          <w:sz w:val="24"/>
          <w:szCs w:val="24"/>
        </w:rPr>
      </w:pPr>
      <w:r w:rsidRPr="2385FA94" w:rsidR="2385FA94">
        <w:rPr>
          <w:sz w:val="24"/>
          <w:szCs w:val="24"/>
        </w:rPr>
        <w:t xml:space="preserve">    "message": "Updated Successfully"</w:t>
      </w:r>
    </w:p>
    <w:p xmlns:wp14="http://schemas.microsoft.com/office/word/2010/wordml" w:rsidR="00735959" w:rsidP="2385FA94" w:rsidRDefault="00735959" w14:paraId="7DF419F9" wp14:textId="77777777" wp14:noSpellErr="1">
      <w:pPr>
        <w:pStyle w:val="ListParagraph"/>
        <w:rPr>
          <w:sz w:val="24"/>
          <w:szCs w:val="24"/>
        </w:rPr>
      </w:pPr>
      <w:r w:rsidRPr="2385FA94" w:rsidR="2385FA94">
        <w:rPr>
          <w:sz w:val="24"/>
          <w:szCs w:val="24"/>
        </w:rPr>
        <w:t>}</w:t>
      </w:r>
    </w:p>
    <w:p xmlns:wp14="http://schemas.microsoft.com/office/word/2010/wordml" w:rsidRPr="00237674" w:rsidR="00B51782" w:rsidRDefault="00B51782" w14:paraId="758F870F" wp14:textId="77777777">
      <w:pPr>
        <w:pStyle w:val="ListParagraph"/>
        <w:rPr>
          <w:sz w:val="24"/>
          <w:szCs w:val="24"/>
        </w:rPr>
      </w:pPr>
    </w:p>
    <w:p xmlns:wp14="http://schemas.microsoft.com/office/word/2010/wordml" w:rsidRPr="00237674" w:rsidR="00735959" w:rsidP="2385FA94" w:rsidRDefault="00735959" w14:paraId="24C8EB64" wp14:textId="77777777" wp14:noSpellErr="1">
      <w:pPr>
        <w:pStyle w:val="ListParagraph"/>
        <w:rPr>
          <w:sz w:val="24"/>
          <w:szCs w:val="24"/>
        </w:rPr>
      </w:pPr>
      <w:r w:rsidRPr="2385FA94" w:rsidR="2385FA94">
        <w:rPr>
          <w:b w:val="1"/>
          <w:bCs w:val="1"/>
          <w:sz w:val="32"/>
          <w:szCs w:val="32"/>
          <w:u w:val="single"/>
        </w:rPr>
        <w:t>5</w:t>
      </w:r>
      <w:r w:rsidRPr="2385FA94" w:rsidR="2385FA94">
        <w:rPr>
          <w:b w:val="1"/>
          <w:bCs w:val="1"/>
          <w:sz w:val="28"/>
          <w:szCs w:val="28"/>
          <w:u w:val="single"/>
        </w:rPr>
        <w:t>. To Delete A Category</w:t>
      </w:r>
    </w:p>
    <w:p xmlns:wp14="http://schemas.microsoft.com/office/word/2010/wordml" w:rsidRPr="00237674" w:rsidR="00735959" w:rsidP="2385FA94" w:rsidRDefault="00735959" w14:paraId="060EE24D" wp14:textId="77777777" wp14:noSpellErr="1">
      <w:pPr>
        <w:pStyle w:val="ListParagraph"/>
        <w:rPr>
          <w:sz w:val="24"/>
          <w:szCs w:val="24"/>
        </w:rPr>
      </w:pPr>
      <w:r w:rsidRPr="2385FA94" w:rsidR="2385FA94">
        <w:rPr>
          <w:sz w:val="24"/>
          <w:szCs w:val="24"/>
        </w:rPr>
        <w:t>Method: GET</w:t>
      </w:r>
    </w:p>
    <w:p xmlns:wp14="http://schemas.microsoft.com/office/word/2010/wordml" w:rsidRPr="00237674" w:rsidR="00735959" w:rsidP="2385FA94" w:rsidRDefault="00735959" w14:paraId="7F1B7891" wp14:textId="77777777" wp14:noSpellErr="1">
      <w:pPr>
        <w:pStyle w:val="ListParagraph"/>
        <w:rPr>
          <w:sz w:val="24"/>
          <w:szCs w:val="24"/>
        </w:rPr>
      </w:pPr>
      <w:r w:rsidRPr="2385FA94" w:rsidR="2385FA94">
        <w:rPr>
          <w:sz w:val="24"/>
          <w:szCs w:val="24"/>
        </w:rPr>
        <w:t>URL : http://localhost:&lt;port&gt;/CategoryService.svc/DeleteCategory/9</w:t>
      </w:r>
    </w:p>
    <w:p xmlns:wp14="http://schemas.microsoft.com/office/word/2010/wordml" w:rsidRPr="00237674" w:rsidR="00735959" w:rsidP="2385FA94" w:rsidRDefault="00735959" w14:paraId="7055358A" wp14:textId="77777777" wp14:noSpellErr="1">
      <w:pPr>
        <w:pStyle w:val="ListParagraph"/>
        <w:rPr>
          <w:sz w:val="24"/>
          <w:szCs w:val="24"/>
        </w:rPr>
      </w:pPr>
      <w:r w:rsidRPr="2385FA94" w:rsidR="2385FA94">
        <w:rPr>
          <w:sz w:val="24"/>
          <w:szCs w:val="24"/>
        </w:rPr>
        <w:t>Response: {</w:t>
      </w:r>
    </w:p>
    <w:p xmlns:wp14="http://schemas.microsoft.com/office/word/2010/wordml" w:rsidRPr="00237674" w:rsidR="00735959" w:rsidP="6D0C3765" w:rsidRDefault="00735959" w14:paraId="6DDD5C7F"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categoryName</w:t>
      </w:r>
      <w:proofErr w:type="spellEnd"/>
      <w:r w:rsidRPr="6D0C3765" w:rsidR="6D0C3765">
        <w:rPr>
          <w:sz w:val="24"/>
          <w:szCs w:val="24"/>
        </w:rPr>
        <w:t>": "Zebra",</w:t>
      </w:r>
    </w:p>
    <w:p xmlns:wp14="http://schemas.microsoft.com/office/word/2010/wordml" w:rsidRPr="00237674" w:rsidR="00735959" w:rsidP="6D0C3765" w:rsidRDefault="00735959" w14:paraId="2BC35D54"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colorIndication</w:t>
      </w:r>
      <w:proofErr w:type="spellEnd"/>
      <w:r w:rsidRPr="6D0C3765" w:rsidR="6D0C3765">
        <w:rPr>
          <w:sz w:val="24"/>
          <w:szCs w:val="24"/>
        </w:rPr>
        <w:t>": "#ac397",</w:t>
      </w:r>
    </w:p>
    <w:p xmlns:wp14="http://schemas.microsoft.com/office/word/2010/wordml" w:rsidRPr="00237674" w:rsidR="00735959" w:rsidP="2385FA94" w:rsidRDefault="00735959" w14:paraId="5EFECFE7" wp14:textId="77777777" wp14:noSpellErr="1">
      <w:pPr>
        <w:pStyle w:val="ListParagraph"/>
        <w:rPr>
          <w:sz w:val="24"/>
          <w:szCs w:val="24"/>
        </w:rPr>
      </w:pPr>
      <w:r w:rsidRPr="2385FA94" w:rsidR="2385FA94">
        <w:rPr>
          <w:sz w:val="24"/>
          <w:szCs w:val="24"/>
        </w:rPr>
        <w:t xml:space="preserve">    "id": 9,</w:t>
      </w:r>
    </w:p>
    <w:p xmlns:wp14="http://schemas.microsoft.com/office/word/2010/wordml" w:rsidRPr="00237674" w:rsidR="00735959" w:rsidP="2385FA94" w:rsidRDefault="00735959" w14:paraId="480E56A3" wp14:textId="77777777" wp14:noSpellErr="1">
      <w:pPr>
        <w:pStyle w:val="ListParagraph"/>
        <w:rPr>
          <w:sz w:val="24"/>
          <w:szCs w:val="24"/>
        </w:rPr>
      </w:pPr>
      <w:r w:rsidRPr="2385FA94" w:rsidR="2385FA94">
        <w:rPr>
          <w:sz w:val="24"/>
          <w:szCs w:val="24"/>
        </w:rPr>
        <w:t xml:space="preserve">    "message": "Deleted successfully."</w:t>
      </w:r>
    </w:p>
    <w:p xmlns:wp14="http://schemas.microsoft.com/office/word/2010/wordml" w:rsidR="00735959" w:rsidP="2385FA94" w:rsidRDefault="00735959" w14:paraId="77E4B816" wp14:textId="77777777" wp14:noSpellErr="1">
      <w:pPr>
        <w:pStyle w:val="ListParagraph"/>
        <w:rPr>
          <w:sz w:val="24"/>
          <w:szCs w:val="24"/>
        </w:rPr>
      </w:pPr>
      <w:r w:rsidRPr="2385FA94" w:rsidR="2385FA94">
        <w:rPr>
          <w:sz w:val="24"/>
          <w:szCs w:val="24"/>
        </w:rPr>
        <w:t>}</w:t>
      </w:r>
    </w:p>
    <w:p xmlns:wp14="http://schemas.microsoft.com/office/word/2010/wordml" w:rsidRPr="00237674" w:rsidR="00B51782" w:rsidRDefault="00B51782" w14:paraId="378E067B" wp14:textId="77777777">
      <w:pPr>
        <w:pStyle w:val="ListParagraph"/>
        <w:rPr>
          <w:sz w:val="24"/>
          <w:szCs w:val="24"/>
        </w:rPr>
      </w:pPr>
    </w:p>
    <w:p xmlns:wp14="http://schemas.microsoft.com/office/word/2010/wordml" w:rsidRPr="00237674" w:rsidR="00735959" w:rsidP="2385FA94" w:rsidRDefault="00735959" w14:paraId="54D1B308" wp14:textId="77777777" wp14:noSpellErr="1">
      <w:pPr>
        <w:pStyle w:val="ListParagraph"/>
        <w:rPr>
          <w:sz w:val="24"/>
          <w:szCs w:val="24"/>
        </w:rPr>
      </w:pPr>
      <w:r w:rsidRPr="2385FA94" w:rsidR="2385FA94">
        <w:rPr>
          <w:b w:val="1"/>
          <w:bCs w:val="1"/>
          <w:sz w:val="32"/>
          <w:szCs w:val="32"/>
          <w:u w:val="single"/>
        </w:rPr>
        <w:t>6</w:t>
      </w:r>
      <w:r w:rsidRPr="2385FA94" w:rsidR="2385FA94">
        <w:rPr>
          <w:b w:val="1"/>
          <w:bCs w:val="1"/>
          <w:sz w:val="28"/>
          <w:szCs w:val="28"/>
          <w:u w:val="single"/>
        </w:rPr>
        <w:t>. To Add an Animal</w:t>
      </w:r>
    </w:p>
    <w:p xmlns:wp14="http://schemas.microsoft.com/office/word/2010/wordml" w:rsidRPr="00237674" w:rsidR="00735959" w:rsidP="2385FA94" w:rsidRDefault="00735959" w14:paraId="541B3A91" wp14:textId="77777777" wp14:noSpellErr="1">
      <w:pPr>
        <w:pStyle w:val="ListParagraph"/>
        <w:rPr>
          <w:sz w:val="24"/>
          <w:szCs w:val="24"/>
        </w:rPr>
      </w:pPr>
      <w:r w:rsidRPr="2385FA94" w:rsidR="2385FA94">
        <w:rPr>
          <w:sz w:val="24"/>
          <w:szCs w:val="24"/>
        </w:rPr>
        <w:t>Method: POST</w:t>
      </w:r>
    </w:p>
    <w:p xmlns:wp14="http://schemas.microsoft.com/office/word/2010/wordml" w:rsidRPr="00237674" w:rsidR="00735959" w:rsidP="2385FA94" w:rsidRDefault="00735959" w14:paraId="3A444E60" wp14:textId="77777777" wp14:noSpellErr="1">
      <w:pPr>
        <w:pStyle w:val="ListParagraph"/>
        <w:rPr>
          <w:sz w:val="24"/>
          <w:szCs w:val="24"/>
        </w:rPr>
      </w:pPr>
      <w:r w:rsidRPr="2385FA94" w:rsidR="2385FA94">
        <w:rPr>
          <w:sz w:val="24"/>
          <w:szCs w:val="24"/>
        </w:rPr>
        <w:t>URL : http://localhost:&lt;port&gt;/AnimalService.svc/AddAnimal</w:t>
      </w:r>
    </w:p>
    <w:p xmlns:wp14="http://schemas.microsoft.com/office/word/2010/wordml" w:rsidRPr="00237674" w:rsidR="00735959" w:rsidP="2385FA94" w:rsidRDefault="00735959" w14:paraId="074E0CE3" wp14:textId="77777777" wp14:noSpellErr="1">
      <w:pPr>
        <w:pStyle w:val="ListParagraph"/>
        <w:rPr>
          <w:sz w:val="24"/>
          <w:szCs w:val="24"/>
        </w:rPr>
      </w:pPr>
      <w:r w:rsidRPr="2385FA94" w:rsidR="2385FA94">
        <w:rPr>
          <w:sz w:val="24"/>
          <w:szCs w:val="24"/>
        </w:rPr>
        <w:t>Request Body  : {"categoryId":1,"gpsDeviceId":"SERIAL100090"}</w:t>
      </w:r>
    </w:p>
    <w:p xmlns:wp14="http://schemas.microsoft.com/office/word/2010/wordml" w:rsidRPr="00237674" w:rsidR="00735959" w:rsidP="2385FA94" w:rsidRDefault="00735959" w14:paraId="7370113B" wp14:textId="77777777" wp14:noSpellErr="1">
      <w:pPr>
        <w:pStyle w:val="ListParagraph"/>
        <w:rPr>
          <w:sz w:val="24"/>
          <w:szCs w:val="24"/>
        </w:rPr>
      </w:pPr>
      <w:r w:rsidRPr="2385FA94" w:rsidR="2385FA94">
        <w:rPr>
          <w:sz w:val="24"/>
          <w:szCs w:val="24"/>
        </w:rPr>
        <w:t>Response: {</w:t>
      </w:r>
    </w:p>
    <w:p xmlns:wp14="http://schemas.microsoft.com/office/word/2010/wordml" w:rsidRPr="00237674" w:rsidR="00735959" w:rsidP="6D0C3765" w:rsidRDefault="00735959" w14:paraId="7CC60985"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animalId</w:t>
      </w:r>
      <w:proofErr w:type="spellEnd"/>
      <w:r w:rsidRPr="6D0C3765" w:rsidR="6D0C3765">
        <w:rPr>
          <w:sz w:val="24"/>
          <w:szCs w:val="24"/>
        </w:rPr>
        <w:t>": 43,</w:t>
      </w:r>
    </w:p>
    <w:p xmlns:wp14="http://schemas.microsoft.com/office/word/2010/wordml" w:rsidRPr="00237674" w:rsidR="00735959" w:rsidP="6D0C3765" w:rsidRDefault="00735959" w14:paraId="0F7E85F2"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categoryId</w:t>
      </w:r>
      <w:proofErr w:type="spellEnd"/>
      <w:r w:rsidRPr="6D0C3765" w:rsidR="6D0C3765">
        <w:rPr>
          <w:sz w:val="24"/>
          <w:szCs w:val="24"/>
        </w:rPr>
        <w:t>": 1,</w:t>
      </w:r>
    </w:p>
    <w:p xmlns:wp14="http://schemas.microsoft.com/office/word/2010/wordml" w:rsidRPr="00237674" w:rsidR="00735959" w:rsidP="6D0C3765" w:rsidRDefault="00735959" w14:paraId="09DF689F"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createdAt</w:t>
      </w:r>
      <w:proofErr w:type="spellEnd"/>
      <w:r w:rsidRPr="6D0C3765" w:rsidR="6D0C3765">
        <w:rPr>
          <w:sz w:val="24"/>
          <w:szCs w:val="24"/>
        </w:rPr>
        <w:t>": "2017-10-09 12:44:44",</w:t>
      </w:r>
    </w:p>
    <w:p xmlns:wp14="http://schemas.microsoft.com/office/word/2010/wordml" w:rsidRPr="00237674" w:rsidR="00735959" w:rsidP="6D0C3765" w:rsidRDefault="00735959" w14:paraId="65D4293D"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gpsDeviceId</w:t>
      </w:r>
      <w:proofErr w:type="spellEnd"/>
      <w:r w:rsidRPr="6D0C3765" w:rsidR="6D0C3765">
        <w:rPr>
          <w:sz w:val="24"/>
          <w:szCs w:val="24"/>
        </w:rPr>
        <w:t>": "SERIAL100090",</w:t>
      </w:r>
    </w:p>
    <w:p xmlns:wp14="http://schemas.microsoft.com/office/word/2010/wordml" w:rsidRPr="00237674" w:rsidR="00735959" w:rsidP="6D0C3765" w:rsidRDefault="00735959" w14:paraId="0A7E170D" wp14:textId="77777777">
      <w:pPr>
        <w:pStyle w:val="ListParagraph"/>
        <w:rPr>
          <w:sz w:val="24"/>
          <w:szCs w:val="24"/>
        </w:rPr>
      </w:pPr>
      <w:r w:rsidRPr="6D0C3765" w:rsidR="6D0C3765">
        <w:rPr>
          <w:sz w:val="24"/>
          <w:szCs w:val="24"/>
        </w:rPr>
        <w:t xml:space="preserve">    "message": "Created </w:t>
      </w:r>
      <w:proofErr w:type="spellStart"/>
      <w:r w:rsidRPr="6D0C3765" w:rsidR="6D0C3765">
        <w:rPr>
          <w:sz w:val="24"/>
          <w:szCs w:val="24"/>
        </w:rPr>
        <w:t>sucessfully</w:t>
      </w:r>
      <w:proofErr w:type="spellEnd"/>
      <w:r w:rsidRPr="6D0C3765" w:rsidR="6D0C3765">
        <w:rPr>
          <w:sz w:val="24"/>
          <w:szCs w:val="24"/>
        </w:rPr>
        <w:t>"</w:t>
      </w:r>
    </w:p>
    <w:p xmlns:wp14="http://schemas.microsoft.com/office/word/2010/wordml" w:rsidR="00735959" w:rsidP="2385FA94" w:rsidRDefault="00735959" w14:paraId="3046D857" wp14:textId="77777777" wp14:noSpellErr="1">
      <w:pPr>
        <w:pStyle w:val="ListParagraph"/>
        <w:rPr>
          <w:sz w:val="24"/>
          <w:szCs w:val="24"/>
        </w:rPr>
      </w:pPr>
      <w:r w:rsidRPr="2385FA94" w:rsidR="2385FA94">
        <w:rPr>
          <w:sz w:val="24"/>
          <w:szCs w:val="24"/>
        </w:rPr>
        <w:t>}</w:t>
      </w:r>
    </w:p>
    <w:p xmlns:wp14="http://schemas.microsoft.com/office/word/2010/wordml" w:rsidR="00B51782" w:rsidRDefault="00B51782" w14:paraId="28439334" wp14:textId="77777777">
      <w:pPr>
        <w:pStyle w:val="ListParagraph"/>
        <w:rPr>
          <w:sz w:val="24"/>
          <w:szCs w:val="24"/>
        </w:rPr>
      </w:pPr>
    </w:p>
    <w:p xmlns:wp14="http://schemas.microsoft.com/office/word/2010/wordml" w:rsidRPr="00237674" w:rsidR="00B51782" w:rsidRDefault="00B51782" w14:paraId="6DAFCD5A" wp14:textId="77777777">
      <w:pPr>
        <w:pStyle w:val="ListParagraph"/>
        <w:rPr>
          <w:sz w:val="24"/>
          <w:szCs w:val="24"/>
        </w:rPr>
      </w:pPr>
    </w:p>
    <w:p xmlns:wp14="http://schemas.microsoft.com/office/word/2010/wordml" w:rsidRPr="00237674" w:rsidR="00735959" w:rsidP="2385FA94" w:rsidRDefault="00735959" w14:paraId="5E08464E" wp14:textId="77777777" wp14:noSpellErr="1">
      <w:pPr>
        <w:pStyle w:val="ListParagraph"/>
        <w:rPr>
          <w:sz w:val="24"/>
          <w:szCs w:val="24"/>
        </w:rPr>
      </w:pPr>
      <w:r w:rsidRPr="2385FA94" w:rsidR="2385FA94">
        <w:rPr>
          <w:b w:val="1"/>
          <w:bCs w:val="1"/>
          <w:sz w:val="32"/>
          <w:szCs w:val="32"/>
          <w:u w:val="single"/>
        </w:rPr>
        <w:t>7</w:t>
      </w:r>
      <w:r w:rsidRPr="2385FA94" w:rsidR="2385FA94">
        <w:rPr>
          <w:b w:val="1"/>
          <w:bCs w:val="1"/>
          <w:sz w:val="28"/>
          <w:szCs w:val="28"/>
          <w:u w:val="single"/>
        </w:rPr>
        <w:t>. To Retrieve all Animals</w:t>
      </w:r>
    </w:p>
    <w:p xmlns:wp14="http://schemas.microsoft.com/office/word/2010/wordml" w:rsidRPr="00237674" w:rsidR="00735959" w:rsidP="2385FA94" w:rsidRDefault="00735959" w14:paraId="0494E36C" wp14:textId="77777777" wp14:noSpellErr="1">
      <w:pPr>
        <w:pStyle w:val="ListParagraph"/>
        <w:rPr>
          <w:sz w:val="24"/>
          <w:szCs w:val="24"/>
        </w:rPr>
      </w:pPr>
      <w:r w:rsidRPr="2385FA94" w:rsidR="2385FA94">
        <w:rPr>
          <w:sz w:val="24"/>
          <w:szCs w:val="24"/>
        </w:rPr>
        <w:t>Method: GET</w:t>
      </w:r>
    </w:p>
    <w:p xmlns:wp14="http://schemas.microsoft.com/office/word/2010/wordml" w:rsidRPr="00237674" w:rsidR="00735959" w:rsidP="2385FA94" w:rsidRDefault="00735959" w14:paraId="79F7EE6B" wp14:textId="77777777" wp14:noSpellErr="1">
      <w:pPr>
        <w:pStyle w:val="ListParagraph"/>
        <w:rPr>
          <w:sz w:val="24"/>
          <w:szCs w:val="24"/>
        </w:rPr>
      </w:pPr>
      <w:r w:rsidRPr="2385FA94" w:rsidR="2385FA94">
        <w:rPr>
          <w:sz w:val="24"/>
          <w:szCs w:val="24"/>
        </w:rPr>
        <w:t>URL : http://localhost:&lt;port&gt;/AnimalService.svc/GetAllAnimals</w:t>
      </w:r>
    </w:p>
    <w:p xmlns:wp14="http://schemas.microsoft.com/office/word/2010/wordml" w:rsidRPr="00237674" w:rsidR="00735959" w:rsidP="2385FA94" w:rsidRDefault="00735959" w14:paraId="305A373E" wp14:textId="77777777" wp14:noSpellErr="1">
      <w:pPr>
        <w:pStyle w:val="ListParagraph"/>
        <w:rPr>
          <w:sz w:val="24"/>
          <w:szCs w:val="24"/>
        </w:rPr>
      </w:pPr>
      <w:r w:rsidRPr="2385FA94" w:rsidR="2385FA94">
        <w:rPr>
          <w:sz w:val="24"/>
          <w:szCs w:val="24"/>
        </w:rPr>
        <w:t>Response: {</w:t>
      </w:r>
    </w:p>
    <w:p xmlns:wp14="http://schemas.microsoft.com/office/word/2010/wordml" w:rsidRPr="00237674" w:rsidR="00735959" w:rsidP="6D0C3765" w:rsidRDefault="00735959" w14:paraId="76662D4D"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GetAllAnimalsResult</w:t>
      </w:r>
      <w:proofErr w:type="spellEnd"/>
      <w:r w:rsidRPr="6D0C3765" w:rsidR="6D0C3765">
        <w:rPr>
          <w:sz w:val="24"/>
          <w:szCs w:val="24"/>
        </w:rPr>
        <w:t>": [</w:t>
      </w:r>
    </w:p>
    <w:p xmlns:wp14="http://schemas.microsoft.com/office/word/2010/wordml" w:rsidRPr="00237674" w:rsidR="00735959" w:rsidP="2385FA94" w:rsidRDefault="00735959" w14:paraId="2883C62B" wp14:textId="77777777" wp14:noSpellErr="1">
      <w:pPr>
        <w:pStyle w:val="ListParagraph"/>
        <w:rPr>
          <w:sz w:val="24"/>
          <w:szCs w:val="24"/>
        </w:rPr>
      </w:pPr>
      <w:r w:rsidRPr="2385FA94" w:rsidR="2385FA94">
        <w:rPr>
          <w:sz w:val="24"/>
          <w:szCs w:val="24"/>
        </w:rPr>
        <w:t xml:space="preserve">        {</w:t>
      </w:r>
    </w:p>
    <w:p xmlns:wp14="http://schemas.microsoft.com/office/word/2010/wordml" w:rsidRPr="00237674" w:rsidR="00735959" w:rsidP="6D0C3765" w:rsidRDefault="00735959" w14:paraId="5C8AEE81"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animalId</w:t>
      </w:r>
      <w:proofErr w:type="spellEnd"/>
      <w:r w:rsidRPr="6D0C3765" w:rsidR="6D0C3765">
        <w:rPr>
          <w:sz w:val="24"/>
          <w:szCs w:val="24"/>
        </w:rPr>
        <w:t>": 1,</w:t>
      </w:r>
    </w:p>
    <w:p xmlns:wp14="http://schemas.microsoft.com/office/word/2010/wordml" w:rsidRPr="00237674" w:rsidR="00735959" w:rsidP="6D0C3765" w:rsidRDefault="00735959" w14:paraId="1E6C38CC"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categoryId</w:t>
      </w:r>
      <w:proofErr w:type="spellEnd"/>
      <w:r w:rsidRPr="6D0C3765" w:rsidR="6D0C3765">
        <w:rPr>
          <w:sz w:val="24"/>
          <w:szCs w:val="24"/>
        </w:rPr>
        <w:t>": 1,</w:t>
      </w:r>
    </w:p>
    <w:p xmlns:wp14="http://schemas.microsoft.com/office/word/2010/wordml" w:rsidRPr="00237674" w:rsidR="00735959" w:rsidP="6D0C3765" w:rsidRDefault="00735959" w14:paraId="05064F98"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categoryName</w:t>
      </w:r>
      <w:proofErr w:type="spellEnd"/>
      <w:r w:rsidRPr="6D0C3765" w:rsidR="6D0C3765">
        <w:rPr>
          <w:sz w:val="24"/>
          <w:szCs w:val="24"/>
        </w:rPr>
        <w:t>": "Tiger9",</w:t>
      </w:r>
    </w:p>
    <w:p xmlns:wp14="http://schemas.microsoft.com/office/word/2010/wordml" w:rsidRPr="00237674" w:rsidR="00735959" w:rsidP="6D0C3765" w:rsidRDefault="00735959" w14:paraId="44E2C75F"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createdAt</w:t>
      </w:r>
      <w:proofErr w:type="spellEnd"/>
      <w:r w:rsidRPr="6D0C3765" w:rsidR="6D0C3765">
        <w:rPr>
          <w:sz w:val="24"/>
          <w:szCs w:val="24"/>
        </w:rPr>
        <w:t>": "10/5/2017 12:00:00 AM",</w:t>
      </w:r>
    </w:p>
    <w:p xmlns:wp14="http://schemas.microsoft.com/office/word/2010/wordml" w:rsidRPr="00237674" w:rsidR="00735959" w:rsidP="6D0C3765" w:rsidRDefault="00735959" w14:paraId="08009562"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gpsDeviceId</w:t>
      </w:r>
      <w:proofErr w:type="spellEnd"/>
      <w:r w:rsidRPr="6D0C3765" w:rsidR="6D0C3765">
        <w:rPr>
          <w:sz w:val="24"/>
          <w:szCs w:val="24"/>
        </w:rPr>
        <w:t>": "SERIAL100071"</w:t>
      </w:r>
    </w:p>
    <w:p xmlns:wp14="http://schemas.microsoft.com/office/word/2010/wordml" w:rsidRPr="00237674" w:rsidR="00735959" w:rsidP="2385FA94" w:rsidRDefault="00735959" w14:paraId="01F182DC" wp14:textId="77777777" wp14:noSpellErr="1">
      <w:pPr>
        <w:pStyle w:val="ListParagraph"/>
        <w:rPr>
          <w:sz w:val="24"/>
          <w:szCs w:val="24"/>
        </w:rPr>
      </w:pPr>
      <w:r w:rsidRPr="2385FA94" w:rsidR="2385FA94">
        <w:rPr>
          <w:sz w:val="24"/>
          <w:szCs w:val="24"/>
        </w:rPr>
        <w:t xml:space="preserve">        },</w:t>
      </w:r>
    </w:p>
    <w:p xmlns:wp14="http://schemas.microsoft.com/office/word/2010/wordml" w:rsidRPr="00237674" w:rsidR="00735959" w:rsidP="2385FA94" w:rsidRDefault="00735959" w14:paraId="66A4AB52" wp14:textId="77777777" wp14:noSpellErr="1">
      <w:pPr>
        <w:pStyle w:val="ListParagraph"/>
        <w:rPr>
          <w:sz w:val="24"/>
          <w:szCs w:val="24"/>
        </w:rPr>
      </w:pPr>
      <w:r w:rsidRPr="2385FA94" w:rsidR="2385FA94">
        <w:rPr>
          <w:sz w:val="24"/>
          <w:szCs w:val="24"/>
        </w:rPr>
        <w:t xml:space="preserve">        {</w:t>
      </w:r>
    </w:p>
    <w:p xmlns:wp14="http://schemas.microsoft.com/office/word/2010/wordml" w:rsidRPr="00237674" w:rsidR="00735959" w:rsidP="6D0C3765" w:rsidRDefault="00735959" w14:paraId="5DEB2BE4"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animalId</w:t>
      </w:r>
      <w:proofErr w:type="spellEnd"/>
      <w:r w:rsidRPr="6D0C3765" w:rsidR="6D0C3765">
        <w:rPr>
          <w:sz w:val="24"/>
          <w:szCs w:val="24"/>
        </w:rPr>
        <w:t>": 2,</w:t>
      </w:r>
    </w:p>
    <w:p xmlns:wp14="http://schemas.microsoft.com/office/word/2010/wordml" w:rsidRPr="00237674" w:rsidR="00735959" w:rsidP="6D0C3765" w:rsidRDefault="00735959" w14:paraId="79BACA5C"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categoryId</w:t>
      </w:r>
      <w:proofErr w:type="spellEnd"/>
      <w:r w:rsidRPr="6D0C3765" w:rsidR="6D0C3765">
        <w:rPr>
          <w:sz w:val="24"/>
          <w:szCs w:val="24"/>
        </w:rPr>
        <w:t>": 1,</w:t>
      </w:r>
    </w:p>
    <w:p xmlns:wp14="http://schemas.microsoft.com/office/word/2010/wordml" w:rsidRPr="00237674" w:rsidR="00735959" w:rsidP="6D0C3765" w:rsidRDefault="00735959" w14:paraId="2226839E"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categoryName</w:t>
      </w:r>
      <w:proofErr w:type="spellEnd"/>
      <w:r w:rsidRPr="6D0C3765" w:rsidR="6D0C3765">
        <w:rPr>
          <w:sz w:val="24"/>
          <w:szCs w:val="24"/>
        </w:rPr>
        <w:t>": "Tiger9",</w:t>
      </w:r>
    </w:p>
    <w:p xmlns:wp14="http://schemas.microsoft.com/office/word/2010/wordml" w:rsidRPr="00237674" w:rsidR="00735959" w:rsidP="6D0C3765" w:rsidRDefault="00735959" w14:paraId="2CC3373E"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createdAt</w:t>
      </w:r>
      <w:proofErr w:type="spellEnd"/>
      <w:r w:rsidRPr="6D0C3765" w:rsidR="6D0C3765">
        <w:rPr>
          <w:sz w:val="24"/>
          <w:szCs w:val="24"/>
        </w:rPr>
        <w:t>": "10/5/2017 5:00:00 AM",</w:t>
      </w:r>
    </w:p>
    <w:p xmlns:wp14="http://schemas.microsoft.com/office/word/2010/wordml" w:rsidRPr="00237674" w:rsidR="00735959" w:rsidP="6D0C3765" w:rsidRDefault="00735959" w14:paraId="04937629"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gpsDeviceId</w:t>
      </w:r>
      <w:proofErr w:type="spellEnd"/>
      <w:r w:rsidRPr="6D0C3765" w:rsidR="6D0C3765">
        <w:rPr>
          <w:sz w:val="24"/>
          <w:szCs w:val="24"/>
        </w:rPr>
        <w:t>": "SERIAL10002"</w:t>
      </w:r>
    </w:p>
    <w:p xmlns:wp14="http://schemas.microsoft.com/office/word/2010/wordml" w:rsidRPr="00237674" w:rsidR="00735959" w:rsidP="2385FA94" w:rsidRDefault="00735959" w14:paraId="332A436A" wp14:textId="77777777" wp14:noSpellErr="1">
      <w:pPr>
        <w:pStyle w:val="ListParagraph"/>
        <w:rPr>
          <w:sz w:val="24"/>
          <w:szCs w:val="24"/>
        </w:rPr>
      </w:pPr>
      <w:r w:rsidRPr="2385FA94" w:rsidR="2385FA94">
        <w:rPr>
          <w:sz w:val="24"/>
          <w:szCs w:val="24"/>
        </w:rPr>
        <w:t xml:space="preserve">        }]}</w:t>
      </w:r>
    </w:p>
    <w:p xmlns:wp14="http://schemas.microsoft.com/office/word/2010/wordml" w:rsidR="00B51782" w:rsidRDefault="00B51782" w14:paraId="208A2C95" wp14:textId="77777777">
      <w:pPr>
        <w:pStyle w:val="ListParagraph"/>
        <w:rPr>
          <w:b/>
          <w:sz w:val="32"/>
          <w:szCs w:val="32"/>
          <w:u w:val="single"/>
        </w:rPr>
      </w:pPr>
    </w:p>
    <w:p xmlns:wp14="http://schemas.microsoft.com/office/word/2010/wordml" w:rsidRPr="00237674" w:rsidR="00735959" w:rsidP="2385FA94" w:rsidRDefault="00735959" w14:paraId="104D186A" wp14:textId="77777777" wp14:noSpellErr="1">
      <w:pPr>
        <w:pStyle w:val="ListParagraph"/>
        <w:rPr>
          <w:sz w:val="24"/>
          <w:szCs w:val="24"/>
        </w:rPr>
      </w:pPr>
      <w:r w:rsidRPr="2385FA94" w:rsidR="2385FA94">
        <w:rPr>
          <w:b w:val="1"/>
          <w:bCs w:val="1"/>
          <w:sz w:val="32"/>
          <w:szCs w:val="32"/>
          <w:u w:val="single"/>
        </w:rPr>
        <w:t>8</w:t>
      </w:r>
      <w:r w:rsidRPr="2385FA94" w:rsidR="2385FA94">
        <w:rPr>
          <w:b w:val="1"/>
          <w:bCs w:val="1"/>
          <w:sz w:val="28"/>
          <w:szCs w:val="28"/>
          <w:u w:val="single"/>
        </w:rPr>
        <w:t>. To Update an Animal</w:t>
      </w:r>
    </w:p>
    <w:p xmlns:wp14="http://schemas.microsoft.com/office/word/2010/wordml" w:rsidRPr="00237674" w:rsidR="00735959" w:rsidP="2385FA94" w:rsidRDefault="00735959" w14:paraId="084C9C7C" wp14:textId="77777777" wp14:noSpellErr="1">
      <w:pPr>
        <w:pStyle w:val="ListParagraph"/>
        <w:rPr>
          <w:sz w:val="24"/>
          <w:szCs w:val="24"/>
        </w:rPr>
      </w:pPr>
      <w:r w:rsidRPr="2385FA94" w:rsidR="2385FA94">
        <w:rPr>
          <w:sz w:val="24"/>
          <w:szCs w:val="24"/>
        </w:rPr>
        <w:t>Method: POST</w:t>
      </w:r>
    </w:p>
    <w:p xmlns:wp14="http://schemas.microsoft.com/office/word/2010/wordml" w:rsidRPr="00237674" w:rsidR="00735959" w:rsidP="2385FA94" w:rsidRDefault="00735959" w14:paraId="4C719841" wp14:textId="77777777" wp14:noSpellErr="1">
      <w:pPr>
        <w:pStyle w:val="ListParagraph"/>
        <w:rPr>
          <w:sz w:val="24"/>
          <w:szCs w:val="24"/>
        </w:rPr>
      </w:pPr>
      <w:r w:rsidRPr="2385FA94" w:rsidR="2385FA94">
        <w:rPr>
          <w:sz w:val="24"/>
          <w:szCs w:val="24"/>
        </w:rPr>
        <w:t>URL : http://localhost:&lt;port&gt;/AnimalService.svc/UpdateAnimal</w:t>
      </w:r>
    </w:p>
    <w:p xmlns:wp14="http://schemas.microsoft.com/office/word/2010/wordml" w:rsidRPr="00237674" w:rsidR="00735959" w:rsidP="2385FA94" w:rsidRDefault="00735959" w14:paraId="2F024F50" wp14:textId="77777777" wp14:noSpellErr="1">
      <w:pPr>
        <w:pStyle w:val="ListParagraph"/>
        <w:rPr>
          <w:sz w:val="24"/>
          <w:szCs w:val="24"/>
        </w:rPr>
      </w:pPr>
      <w:r w:rsidRPr="2385FA94" w:rsidR="2385FA94">
        <w:rPr>
          <w:sz w:val="24"/>
          <w:szCs w:val="24"/>
        </w:rPr>
        <w:t>Request Body  : {"animalId":1,"categoryId":1,"gpsDeviceId":"SERIAL100071"}</w:t>
      </w:r>
    </w:p>
    <w:p xmlns:wp14="http://schemas.microsoft.com/office/word/2010/wordml" w:rsidRPr="00237674" w:rsidR="00735959" w:rsidP="2385FA94" w:rsidRDefault="00735959" w14:paraId="04181736" wp14:textId="77777777" wp14:noSpellErr="1">
      <w:pPr>
        <w:pStyle w:val="ListParagraph"/>
        <w:rPr>
          <w:sz w:val="24"/>
          <w:szCs w:val="24"/>
        </w:rPr>
      </w:pPr>
      <w:r w:rsidRPr="2385FA94" w:rsidR="2385FA94">
        <w:rPr>
          <w:sz w:val="24"/>
          <w:szCs w:val="24"/>
        </w:rPr>
        <w:t>Response: {</w:t>
      </w:r>
    </w:p>
    <w:p xmlns:wp14="http://schemas.microsoft.com/office/word/2010/wordml" w:rsidRPr="00237674" w:rsidR="00735959" w:rsidP="6D0C3765" w:rsidRDefault="00735959" w14:paraId="7A78B5D7"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animalId</w:t>
      </w:r>
      <w:proofErr w:type="spellEnd"/>
      <w:r w:rsidRPr="6D0C3765" w:rsidR="6D0C3765">
        <w:rPr>
          <w:sz w:val="24"/>
          <w:szCs w:val="24"/>
        </w:rPr>
        <w:t>": 1,</w:t>
      </w:r>
    </w:p>
    <w:p xmlns:wp14="http://schemas.microsoft.com/office/word/2010/wordml" w:rsidRPr="00237674" w:rsidR="00735959" w:rsidP="6D0C3765" w:rsidRDefault="00735959" w14:paraId="5B8EBB63"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categoryId</w:t>
      </w:r>
      <w:proofErr w:type="spellEnd"/>
      <w:r w:rsidRPr="6D0C3765" w:rsidR="6D0C3765">
        <w:rPr>
          <w:sz w:val="24"/>
          <w:szCs w:val="24"/>
        </w:rPr>
        <w:t>": 1,</w:t>
      </w:r>
    </w:p>
    <w:p xmlns:wp14="http://schemas.microsoft.com/office/word/2010/wordml" w:rsidRPr="00237674" w:rsidR="00735959" w:rsidP="6D0C3765" w:rsidRDefault="00735959" w14:paraId="4FBFAF3F"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createdAt</w:t>
      </w:r>
      <w:proofErr w:type="spellEnd"/>
      <w:r w:rsidRPr="6D0C3765" w:rsidR="6D0C3765">
        <w:rPr>
          <w:sz w:val="24"/>
          <w:szCs w:val="24"/>
        </w:rPr>
        <w:t>": "2017-10-05 00:00:00",</w:t>
      </w:r>
    </w:p>
    <w:p xmlns:wp14="http://schemas.microsoft.com/office/word/2010/wordml" w:rsidRPr="00237674" w:rsidR="00735959" w:rsidP="6D0C3765" w:rsidRDefault="00735959" w14:paraId="0B444F98"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gpsDeviceId</w:t>
      </w:r>
      <w:proofErr w:type="spellEnd"/>
      <w:r w:rsidRPr="6D0C3765" w:rsidR="6D0C3765">
        <w:rPr>
          <w:sz w:val="24"/>
          <w:szCs w:val="24"/>
        </w:rPr>
        <w:t>": "SERIAL100071",</w:t>
      </w:r>
    </w:p>
    <w:p xmlns:wp14="http://schemas.microsoft.com/office/word/2010/wordml" w:rsidRPr="00237674" w:rsidR="00735959" w:rsidP="6D0C3765" w:rsidRDefault="00735959" w14:paraId="4B3ED66A" wp14:textId="77777777">
      <w:pPr>
        <w:pStyle w:val="ListParagraph"/>
        <w:rPr>
          <w:sz w:val="24"/>
          <w:szCs w:val="24"/>
        </w:rPr>
      </w:pPr>
      <w:r w:rsidRPr="6D0C3765" w:rsidR="6D0C3765">
        <w:rPr>
          <w:sz w:val="24"/>
          <w:szCs w:val="24"/>
        </w:rPr>
        <w:t xml:space="preserve">    "message": "Updated </w:t>
      </w:r>
      <w:proofErr w:type="spellStart"/>
      <w:r w:rsidRPr="6D0C3765" w:rsidR="6D0C3765">
        <w:rPr>
          <w:sz w:val="24"/>
          <w:szCs w:val="24"/>
        </w:rPr>
        <w:t>sucessfully</w:t>
      </w:r>
      <w:proofErr w:type="spellEnd"/>
      <w:r w:rsidRPr="6D0C3765" w:rsidR="6D0C3765">
        <w:rPr>
          <w:sz w:val="24"/>
          <w:szCs w:val="24"/>
        </w:rPr>
        <w:t>"</w:t>
      </w:r>
    </w:p>
    <w:p xmlns:wp14="http://schemas.microsoft.com/office/word/2010/wordml" w:rsidR="00735959" w:rsidP="2385FA94" w:rsidRDefault="00735959" w14:paraId="737602EC" wp14:textId="77777777" wp14:noSpellErr="1">
      <w:pPr>
        <w:pStyle w:val="ListParagraph"/>
        <w:rPr>
          <w:sz w:val="24"/>
          <w:szCs w:val="24"/>
        </w:rPr>
      </w:pPr>
      <w:r w:rsidRPr="2385FA94" w:rsidR="2385FA94">
        <w:rPr>
          <w:sz w:val="24"/>
          <w:szCs w:val="24"/>
        </w:rPr>
        <w:t>}</w:t>
      </w:r>
    </w:p>
    <w:p xmlns:wp14="http://schemas.microsoft.com/office/word/2010/wordml" w:rsidRPr="00237674" w:rsidR="00B51782" w:rsidRDefault="00B51782" w14:paraId="4548AEB8" wp14:textId="77777777">
      <w:pPr>
        <w:pStyle w:val="ListParagraph"/>
        <w:rPr>
          <w:sz w:val="24"/>
          <w:szCs w:val="24"/>
        </w:rPr>
      </w:pPr>
    </w:p>
    <w:p xmlns:wp14="http://schemas.microsoft.com/office/word/2010/wordml" w:rsidRPr="00237674" w:rsidR="00735959" w:rsidP="2385FA94" w:rsidRDefault="00735959" w14:paraId="7C85582F" wp14:textId="77777777" wp14:noSpellErr="1">
      <w:pPr>
        <w:pStyle w:val="ListParagraph"/>
        <w:rPr>
          <w:sz w:val="24"/>
          <w:szCs w:val="24"/>
        </w:rPr>
      </w:pPr>
      <w:r w:rsidRPr="2385FA94" w:rsidR="2385FA94">
        <w:rPr>
          <w:b w:val="1"/>
          <w:bCs w:val="1"/>
          <w:sz w:val="32"/>
          <w:szCs w:val="32"/>
          <w:u w:val="single"/>
        </w:rPr>
        <w:t>9</w:t>
      </w:r>
      <w:r w:rsidRPr="2385FA94" w:rsidR="2385FA94">
        <w:rPr>
          <w:b w:val="1"/>
          <w:bCs w:val="1"/>
          <w:sz w:val="28"/>
          <w:szCs w:val="28"/>
          <w:u w:val="single"/>
        </w:rPr>
        <w:t>. To Delete an Animal</w:t>
      </w:r>
    </w:p>
    <w:p xmlns:wp14="http://schemas.microsoft.com/office/word/2010/wordml" w:rsidRPr="00237674" w:rsidR="00735959" w:rsidP="2385FA94" w:rsidRDefault="00735959" w14:paraId="185F14F2" wp14:textId="77777777" wp14:noSpellErr="1">
      <w:pPr>
        <w:pStyle w:val="ListParagraph"/>
        <w:rPr>
          <w:sz w:val="24"/>
          <w:szCs w:val="24"/>
        </w:rPr>
      </w:pPr>
      <w:r w:rsidRPr="2385FA94" w:rsidR="2385FA94">
        <w:rPr>
          <w:sz w:val="24"/>
          <w:szCs w:val="24"/>
        </w:rPr>
        <w:t>Method: GET</w:t>
      </w:r>
    </w:p>
    <w:p xmlns:wp14="http://schemas.microsoft.com/office/word/2010/wordml" w:rsidRPr="00237674" w:rsidR="00735959" w:rsidP="2385FA94" w:rsidRDefault="00735959" w14:paraId="21133243" wp14:textId="77777777" wp14:noSpellErr="1">
      <w:pPr>
        <w:pStyle w:val="ListParagraph"/>
        <w:rPr>
          <w:sz w:val="24"/>
          <w:szCs w:val="24"/>
        </w:rPr>
      </w:pPr>
      <w:r w:rsidRPr="2385FA94" w:rsidR="2385FA94">
        <w:rPr>
          <w:sz w:val="24"/>
          <w:szCs w:val="24"/>
        </w:rPr>
        <w:t>URL : http://localhost:&lt;port&gt;/AnimalService.svc/DeleteAnimal/36</w:t>
      </w:r>
    </w:p>
    <w:p xmlns:wp14="http://schemas.microsoft.com/office/word/2010/wordml" w:rsidRPr="00237674" w:rsidR="00735959" w:rsidP="2385FA94" w:rsidRDefault="00735959" w14:paraId="6BC0521E" wp14:textId="77777777" wp14:noSpellErr="1">
      <w:pPr>
        <w:pStyle w:val="ListParagraph"/>
        <w:rPr>
          <w:sz w:val="24"/>
          <w:szCs w:val="24"/>
        </w:rPr>
      </w:pPr>
      <w:r w:rsidRPr="2385FA94" w:rsidR="2385FA94">
        <w:rPr>
          <w:sz w:val="24"/>
          <w:szCs w:val="24"/>
        </w:rPr>
        <w:t>Response: {</w:t>
      </w:r>
    </w:p>
    <w:p xmlns:wp14="http://schemas.microsoft.com/office/word/2010/wordml" w:rsidRPr="00237674" w:rsidR="00735959" w:rsidP="6D0C3765" w:rsidRDefault="00735959" w14:paraId="73E56E13"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animalId</w:t>
      </w:r>
      <w:proofErr w:type="spellEnd"/>
      <w:r w:rsidRPr="6D0C3765" w:rsidR="6D0C3765">
        <w:rPr>
          <w:sz w:val="24"/>
          <w:szCs w:val="24"/>
        </w:rPr>
        <w:t>": 36,</w:t>
      </w:r>
    </w:p>
    <w:p xmlns:wp14="http://schemas.microsoft.com/office/word/2010/wordml" w:rsidRPr="00237674" w:rsidR="00735959" w:rsidP="6D0C3765" w:rsidRDefault="00735959" w14:paraId="7B692615"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categoryId</w:t>
      </w:r>
      <w:proofErr w:type="spellEnd"/>
      <w:r w:rsidRPr="6D0C3765" w:rsidR="6D0C3765">
        <w:rPr>
          <w:sz w:val="24"/>
          <w:szCs w:val="24"/>
        </w:rPr>
        <w:t>": 1,</w:t>
      </w:r>
    </w:p>
    <w:p xmlns:wp14="http://schemas.microsoft.com/office/word/2010/wordml" w:rsidRPr="00237674" w:rsidR="00735959" w:rsidP="6D0C3765" w:rsidRDefault="00735959" w14:paraId="6898A299"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createdAt</w:t>
      </w:r>
      <w:proofErr w:type="spellEnd"/>
      <w:r w:rsidRPr="6D0C3765" w:rsidR="6D0C3765">
        <w:rPr>
          <w:sz w:val="24"/>
          <w:szCs w:val="24"/>
        </w:rPr>
        <w:t>": "2017-10-07 17:58:56",</w:t>
      </w:r>
    </w:p>
    <w:p xmlns:wp14="http://schemas.microsoft.com/office/word/2010/wordml" w:rsidRPr="00237674" w:rsidR="00735959" w:rsidP="6D0C3765" w:rsidRDefault="00735959" w14:paraId="1F8A9078"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gpsDeviceId</w:t>
      </w:r>
      <w:proofErr w:type="spellEnd"/>
      <w:r w:rsidRPr="6D0C3765" w:rsidR="6D0C3765">
        <w:rPr>
          <w:sz w:val="24"/>
          <w:szCs w:val="24"/>
        </w:rPr>
        <w:t>": "SERIAL100098",</w:t>
      </w:r>
    </w:p>
    <w:p xmlns:wp14="http://schemas.microsoft.com/office/word/2010/wordml" w:rsidRPr="00237674" w:rsidR="00735959" w:rsidP="2385FA94" w:rsidRDefault="00735959" w14:paraId="1B59C995" wp14:textId="77777777" wp14:noSpellErr="1">
      <w:pPr>
        <w:pStyle w:val="ListParagraph"/>
        <w:rPr>
          <w:sz w:val="24"/>
          <w:szCs w:val="24"/>
        </w:rPr>
      </w:pPr>
      <w:r w:rsidRPr="2385FA94" w:rsidR="2385FA94">
        <w:rPr>
          <w:sz w:val="24"/>
          <w:szCs w:val="24"/>
        </w:rPr>
        <w:t xml:space="preserve">    "message": "Deleted successfully."</w:t>
      </w:r>
    </w:p>
    <w:p xmlns:wp14="http://schemas.microsoft.com/office/word/2010/wordml" w:rsidRPr="00237674" w:rsidR="00735959" w:rsidP="2385FA94" w:rsidRDefault="00735959" w14:paraId="1921CDAF" wp14:textId="77777777" wp14:noSpellErr="1">
      <w:pPr>
        <w:pStyle w:val="ListParagraph"/>
        <w:rPr>
          <w:sz w:val="24"/>
          <w:szCs w:val="24"/>
        </w:rPr>
      </w:pPr>
      <w:r w:rsidRPr="2385FA94" w:rsidR="2385FA94">
        <w:rPr>
          <w:sz w:val="24"/>
          <w:szCs w:val="24"/>
        </w:rPr>
        <w:t>}</w:t>
      </w:r>
    </w:p>
    <w:p xmlns:wp14="http://schemas.microsoft.com/office/word/2010/wordml" w:rsidRPr="00237674" w:rsidR="00735959" w:rsidP="2385FA94" w:rsidRDefault="00735959" w14:paraId="4FCB6370" wp14:textId="77777777" wp14:noSpellErr="1">
      <w:pPr>
        <w:pStyle w:val="ListParagraph"/>
        <w:rPr>
          <w:sz w:val="24"/>
          <w:szCs w:val="24"/>
        </w:rPr>
      </w:pPr>
      <w:r w:rsidRPr="2385FA94" w:rsidR="2385FA94">
        <w:rPr>
          <w:b w:val="1"/>
          <w:bCs w:val="1"/>
          <w:sz w:val="32"/>
          <w:szCs w:val="32"/>
          <w:u w:val="single"/>
        </w:rPr>
        <w:t>10</w:t>
      </w:r>
      <w:r w:rsidRPr="2385FA94" w:rsidR="2385FA94">
        <w:rPr>
          <w:b w:val="1"/>
          <w:bCs w:val="1"/>
          <w:sz w:val="28"/>
          <w:szCs w:val="28"/>
          <w:u w:val="single"/>
        </w:rPr>
        <w:t>. To Get Total Count Of Animals By Category</w:t>
      </w:r>
    </w:p>
    <w:p xmlns:wp14="http://schemas.microsoft.com/office/word/2010/wordml" w:rsidRPr="00237674" w:rsidR="00735959" w:rsidP="2385FA94" w:rsidRDefault="00735959" w14:paraId="0F387332" wp14:textId="77777777" wp14:noSpellErr="1">
      <w:pPr>
        <w:pStyle w:val="ListParagraph"/>
        <w:rPr>
          <w:sz w:val="24"/>
          <w:szCs w:val="24"/>
        </w:rPr>
      </w:pPr>
      <w:r w:rsidRPr="2385FA94" w:rsidR="2385FA94">
        <w:rPr>
          <w:sz w:val="24"/>
          <w:szCs w:val="24"/>
        </w:rPr>
        <w:t>Method: GET</w:t>
      </w:r>
    </w:p>
    <w:p xmlns:wp14="http://schemas.microsoft.com/office/word/2010/wordml" w:rsidRPr="00237674" w:rsidR="00735959" w:rsidP="2385FA94" w:rsidRDefault="00735959" w14:paraId="3243B8FE" wp14:textId="77777777" wp14:noSpellErr="1">
      <w:pPr>
        <w:pStyle w:val="ListParagraph"/>
        <w:rPr>
          <w:sz w:val="24"/>
          <w:szCs w:val="24"/>
        </w:rPr>
      </w:pPr>
      <w:r w:rsidRPr="2385FA94" w:rsidR="2385FA94">
        <w:rPr>
          <w:sz w:val="24"/>
          <w:szCs w:val="24"/>
        </w:rPr>
        <w:t>URL : http://localhost:&lt;port&gt;/AnimalService.svc/GetTotalCountOfAnimalsByCategory /2017-10-05/2017-10-05</w:t>
      </w:r>
    </w:p>
    <w:p xmlns:wp14="http://schemas.microsoft.com/office/word/2010/wordml" w:rsidRPr="00237674" w:rsidR="00735959" w:rsidP="2385FA94" w:rsidRDefault="00735959" w14:paraId="055C8A07" wp14:textId="77777777" wp14:noSpellErr="1">
      <w:pPr>
        <w:pStyle w:val="ListParagraph"/>
        <w:rPr>
          <w:sz w:val="24"/>
          <w:szCs w:val="24"/>
        </w:rPr>
      </w:pPr>
      <w:r w:rsidRPr="2385FA94" w:rsidR="2385FA94">
        <w:rPr>
          <w:sz w:val="24"/>
          <w:szCs w:val="24"/>
        </w:rPr>
        <w:t>Response: {</w:t>
      </w:r>
    </w:p>
    <w:p xmlns:wp14="http://schemas.microsoft.com/office/word/2010/wordml" w:rsidRPr="00237674" w:rsidR="00735959" w:rsidP="6D0C3765" w:rsidRDefault="00735959" w14:paraId="0CCB65E9"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GetTotalCountOfAnimalsByCategoryResult</w:t>
      </w:r>
      <w:proofErr w:type="spellEnd"/>
      <w:r w:rsidRPr="6D0C3765" w:rsidR="6D0C3765">
        <w:rPr>
          <w:sz w:val="24"/>
          <w:szCs w:val="24"/>
        </w:rPr>
        <w:t>": [</w:t>
      </w:r>
    </w:p>
    <w:p xmlns:wp14="http://schemas.microsoft.com/office/word/2010/wordml" w:rsidRPr="00237674" w:rsidR="00735959" w:rsidP="2385FA94" w:rsidRDefault="00735959" w14:paraId="1EDADDA1" wp14:textId="77777777" wp14:noSpellErr="1">
      <w:pPr>
        <w:pStyle w:val="ListParagraph"/>
        <w:rPr>
          <w:sz w:val="24"/>
          <w:szCs w:val="24"/>
        </w:rPr>
      </w:pPr>
      <w:r w:rsidRPr="2385FA94" w:rsidR="2385FA94">
        <w:rPr>
          <w:sz w:val="24"/>
          <w:szCs w:val="24"/>
        </w:rPr>
        <w:t xml:space="preserve">        {</w:t>
      </w:r>
    </w:p>
    <w:p xmlns:wp14="http://schemas.microsoft.com/office/word/2010/wordml" w:rsidRPr="00237674" w:rsidR="00735959" w:rsidP="6D0C3765" w:rsidRDefault="00735959" w14:paraId="15C3BB95"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categoryName</w:t>
      </w:r>
      <w:proofErr w:type="spellEnd"/>
      <w:r w:rsidRPr="6D0C3765" w:rsidR="6D0C3765">
        <w:rPr>
          <w:sz w:val="24"/>
          <w:szCs w:val="24"/>
        </w:rPr>
        <w:t>": "Tiger",</w:t>
      </w:r>
    </w:p>
    <w:p xmlns:wp14="http://schemas.microsoft.com/office/word/2010/wordml" w:rsidRPr="00237674" w:rsidR="00735959" w:rsidP="6D0C3765" w:rsidRDefault="00735959" w14:paraId="67B8E500"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colorIndication</w:t>
      </w:r>
      <w:proofErr w:type="spellEnd"/>
      <w:r w:rsidRPr="6D0C3765" w:rsidR="6D0C3765">
        <w:rPr>
          <w:sz w:val="24"/>
          <w:szCs w:val="24"/>
        </w:rPr>
        <w:t>": "#ff4dd2",</w:t>
      </w:r>
    </w:p>
    <w:p xmlns:wp14="http://schemas.microsoft.com/office/word/2010/wordml" w:rsidRPr="00237674" w:rsidR="00735959" w:rsidP="2385FA94" w:rsidRDefault="00735959" w14:paraId="3910F1FF" wp14:textId="77777777" wp14:noSpellErr="1">
      <w:pPr>
        <w:pStyle w:val="ListParagraph"/>
        <w:rPr>
          <w:sz w:val="24"/>
          <w:szCs w:val="24"/>
        </w:rPr>
      </w:pPr>
      <w:r w:rsidRPr="2385FA94" w:rsidR="2385FA94">
        <w:rPr>
          <w:sz w:val="24"/>
          <w:szCs w:val="24"/>
        </w:rPr>
        <w:t xml:space="preserve">            "id": 1,</w:t>
      </w:r>
    </w:p>
    <w:p xmlns:wp14="http://schemas.microsoft.com/office/word/2010/wordml" w:rsidRPr="00237674" w:rsidR="00735959" w:rsidP="6D0C3765" w:rsidRDefault="00735959" w14:paraId="05EAA0E4"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totalAnimals</w:t>
      </w:r>
      <w:proofErr w:type="spellEnd"/>
      <w:r w:rsidRPr="6D0C3765" w:rsidR="6D0C3765">
        <w:rPr>
          <w:sz w:val="24"/>
          <w:szCs w:val="24"/>
        </w:rPr>
        <w:t>": 2</w:t>
      </w:r>
    </w:p>
    <w:p xmlns:wp14="http://schemas.microsoft.com/office/word/2010/wordml" w:rsidRPr="00237674" w:rsidR="00735959" w:rsidP="2385FA94" w:rsidRDefault="00735959" w14:paraId="7D1C94EC" wp14:textId="77777777" wp14:noSpellErr="1">
      <w:pPr>
        <w:pStyle w:val="ListParagraph"/>
        <w:rPr>
          <w:b w:val="1"/>
          <w:bCs w:val="1"/>
          <w:sz w:val="32"/>
          <w:szCs w:val="32"/>
          <w:u w:val="single"/>
        </w:rPr>
      </w:pPr>
      <w:r w:rsidRPr="2385FA94" w:rsidR="2385FA94">
        <w:rPr>
          <w:sz w:val="24"/>
          <w:szCs w:val="24"/>
        </w:rPr>
        <w:t xml:space="preserve">        } ]}</w:t>
      </w:r>
    </w:p>
    <w:p xmlns:wp14="http://schemas.microsoft.com/office/word/2010/wordml" w:rsidRPr="00237674" w:rsidR="00735959" w:rsidP="2385FA94" w:rsidRDefault="00735959" w14:paraId="07B9669F" wp14:textId="77777777" wp14:noSpellErr="1">
      <w:pPr>
        <w:pStyle w:val="ListParagraph"/>
        <w:rPr>
          <w:sz w:val="24"/>
          <w:szCs w:val="24"/>
        </w:rPr>
      </w:pPr>
      <w:r w:rsidRPr="2385FA94" w:rsidR="2385FA94">
        <w:rPr>
          <w:b w:val="1"/>
          <w:bCs w:val="1"/>
          <w:sz w:val="32"/>
          <w:szCs w:val="32"/>
          <w:u w:val="single"/>
        </w:rPr>
        <w:t>11</w:t>
      </w:r>
      <w:r w:rsidRPr="2385FA94" w:rsidR="2385FA94">
        <w:rPr>
          <w:b w:val="1"/>
          <w:bCs w:val="1"/>
          <w:sz w:val="28"/>
          <w:szCs w:val="28"/>
          <w:u w:val="single"/>
        </w:rPr>
        <w:t>. To Add Tracking</w:t>
      </w:r>
    </w:p>
    <w:p xmlns:wp14="http://schemas.microsoft.com/office/word/2010/wordml" w:rsidRPr="00237674" w:rsidR="00735959" w:rsidP="2385FA94" w:rsidRDefault="00735959" w14:paraId="5D62B4F0" wp14:textId="77777777" wp14:noSpellErr="1">
      <w:pPr>
        <w:pStyle w:val="ListParagraph"/>
        <w:rPr>
          <w:sz w:val="24"/>
          <w:szCs w:val="24"/>
        </w:rPr>
      </w:pPr>
      <w:r w:rsidRPr="2385FA94" w:rsidR="2385FA94">
        <w:rPr>
          <w:sz w:val="24"/>
          <w:szCs w:val="24"/>
        </w:rPr>
        <w:t>Method: POST</w:t>
      </w:r>
    </w:p>
    <w:p xmlns:wp14="http://schemas.microsoft.com/office/word/2010/wordml" w:rsidRPr="00237674" w:rsidR="00735959" w:rsidP="2385FA94" w:rsidRDefault="00735959" w14:paraId="55BBA9D2" wp14:textId="77777777" wp14:noSpellErr="1">
      <w:pPr>
        <w:pStyle w:val="ListParagraph"/>
        <w:rPr>
          <w:sz w:val="24"/>
          <w:szCs w:val="24"/>
        </w:rPr>
      </w:pPr>
      <w:r w:rsidRPr="2385FA94" w:rsidR="2385FA94">
        <w:rPr>
          <w:sz w:val="24"/>
          <w:szCs w:val="24"/>
        </w:rPr>
        <w:t>URL : http://localhost:&lt;port&gt;/TackingService.svc/AddTracking</w:t>
      </w:r>
    </w:p>
    <w:p xmlns:wp14="http://schemas.microsoft.com/office/word/2010/wordml" w:rsidRPr="00237674" w:rsidR="00735959" w:rsidP="2385FA94" w:rsidRDefault="00735959" w14:paraId="38234B2A" wp14:textId="77777777" wp14:noSpellErr="1">
      <w:pPr>
        <w:pStyle w:val="ListParagraph"/>
        <w:rPr>
          <w:sz w:val="24"/>
          <w:szCs w:val="24"/>
        </w:rPr>
      </w:pPr>
      <w:r w:rsidRPr="2385FA94" w:rsidR="2385FA94">
        <w:rPr>
          <w:sz w:val="24"/>
          <w:szCs w:val="24"/>
        </w:rPr>
        <w:t>Request Body  : {"latitude":-30.2555,"longitude":31.2555,"gpsDeviceId":"SERIAL20002"}</w:t>
      </w:r>
    </w:p>
    <w:p xmlns:wp14="http://schemas.microsoft.com/office/word/2010/wordml" w:rsidRPr="00237674" w:rsidR="00735959" w:rsidP="2385FA94" w:rsidRDefault="00735959" w14:paraId="4AF59F1B" wp14:textId="77777777" wp14:noSpellErr="1">
      <w:pPr>
        <w:pStyle w:val="ListParagraph"/>
        <w:rPr>
          <w:sz w:val="24"/>
          <w:szCs w:val="24"/>
        </w:rPr>
      </w:pPr>
      <w:r w:rsidRPr="2385FA94" w:rsidR="2385FA94">
        <w:rPr>
          <w:sz w:val="24"/>
          <w:szCs w:val="24"/>
        </w:rPr>
        <w:t>Response: {</w:t>
      </w:r>
    </w:p>
    <w:p xmlns:wp14="http://schemas.microsoft.com/office/word/2010/wordml" w:rsidRPr="00237674" w:rsidR="00735959" w:rsidP="6D0C3765" w:rsidRDefault="00735959" w14:paraId="2C422008"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animalId</w:t>
      </w:r>
      <w:proofErr w:type="spellEnd"/>
      <w:r w:rsidRPr="6D0C3765" w:rsidR="6D0C3765">
        <w:rPr>
          <w:sz w:val="24"/>
          <w:szCs w:val="24"/>
        </w:rPr>
        <w:t>": 4,</w:t>
      </w:r>
    </w:p>
    <w:p xmlns:wp14="http://schemas.microsoft.com/office/word/2010/wordml" w:rsidRPr="00237674" w:rsidR="00735959" w:rsidP="6D0C3765" w:rsidRDefault="00735959" w14:paraId="7BED7775"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createdAt</w:t>
      </w:r>
      <w:proofErr w:type="spellEnd"/>
      <w:r w:rsidRPr="6D0C3765" w:rsidR="6D0C3765">
        <w:rPr>
          <w:sz w:val="24"/>
          <w:szCs w:val="24"/>
        </w:rPr>
        <w:t>": "/Date(1507534165000+0530)/",</w:t>
      </w:r>
    </w:p>
    <w:p xmlns:wp14="http://schemas.microsoft.com/office/word/2010/wordml" w:rsidRPr="00237674" w:rsidR="00735959" w:rsidP="2385FA94" w:rsidRDefault="00735959" w14:paraId="4CF50AC7" wp14:textId="77777777" wp14:noSpellErr="1">
      <w:pPr>
        <w:pStyle w:val="ListParagraph"/>
        <w:rPr>
          <w:sz w:val="24"/>
          <w:szCs w:val="24"/>
        </w:rPr>
      </w:pPr>
      <w:r w:rsidRPr="2385FA94" w:rsidR="2385FA94">
        <w:rPr>
          <w:sz w:val="24"/>
          <w:szCs w:val="24"/>
        </w:rPr>
        <w:t xml:space="preserve">    "latitude": -30.2555,</w:t>
      </w:r>
    </w:p>
    <w:p xmlns:wp14="http://schemas.microsoft.com/office/word/2010/wordml" w:rsidRPr="00237674" w:rsidR="00735959" w:rsidP="2385FA94" w:rsidRDefault="00735959" w14:paraId="0CCB3F42" wp14:textId="77777777" wp14:noSpellErr="1">
      <w:pPr>
        <w:pStyle w:val="ListParagraph"/>
        <w:rPr>
          <w:sz w:val="24"/>
          <w:szCs w:val="24"/>
        </w:rPr>
      </w:pPr>
      <w:r w:rsidRPr="2385FA94" w:rsidR="2385FA94">
        <w:rPr>
          <w:sz w:val="24"/>
          <w:szCs w:val="24"/>
        </w:rPr>
        <w:t xml:space="preserve">    "longitude": 31.2555,</w:t>
      </w:r>
    </w:p>
    <w:p xmlns:wp14="http://schemas.microsoft.com/office/word/2010/wordml" w:rsidRPr="00237674" w:rsidR="00735959" w:rsidP="6D0C3765" w:rsidRDefault="00735959" w14:paraId="1327E934" wp14:textId="77777777">
      <w:pPr>
        <w:pStyle w:val="ListParagraph"/>
        <w:rPr>
          <w:sz w:val="24"/>
          <w:szCs w:val="24"/>
        </w:rPr>
      </w:pPr>
      <w:r w:rsidRPr="6D0C3765" w:rsidR="6D0C3765">
        <w:rPr>
          <w:sz w:val="24"/>
          <w:szCs w:val="24"/>
        </w:rPr>
        <w:t xml:space="preserve">    "message": "Created </w:t>
      </w:r>
      <w:proofErr w:type="spellStart"/>
      <w:r w:rsidRPr="6D0C3765" w:rsidR="6D0C3765">
        <w:rPr>
          <w:sz w:val="24"/>
          <w:szCs w:val="24"/>
        </w:rPr>
        <w:t>sucessfully</w:t>
      </w:r>
      <w:proofErr w:type="spellEnd"/>
      <w:r w:rsidRPr="6D0C3765" w:rsidR="6D0C3765">
        <w:rPr>
          <w:sz w:val="24"/>
          <w:szCs w:val="24"/>
        </w:rPr>
        <w:t>",</w:t>
      </w:r>
    </w:p>
    <w:p xmlns:wp14="http://schemas.microsoft.com/office/word/2010/wordml" w:rsidRPr="00237674" w:rsidR="00735959" w:rsidP="6D0C3765" w:rsidRDefault="00735959" w14:paraId="39C7792D"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trackingId</w:t>
      </w:r>
      <w:proofErr w:type="spellEnd"/>
      <w:r w:rsidRPr="6D0C3765" w:rsidR="6D0C3765">
        <w:rPr>
          <w:sz w:val="24"/>
          <w:szCs w:val="24"/>
        </w:rPr>
        <w:t>": 10</w:t>
      </w:r>
    </w:p>
    <w:p xmlns:wp14="http://schemas.microsoft.com/office/word/2010/wordml" w:rsidRPr="00237674" w:rsidR="00735959" w:rsidP="2385FA94" w:rsidRDefault="00735959" w14:paraId="516CC472" wp14:textId="77777777" wp14:noSpellErr="1">
      <w:pPr>
        <w:pStyle w:val="ListParagraph"/>
        <w:rPr>
          <w:sz w:val="24"/>
          <w:szCs w:val="24"/>
        </w:rPr>
      </w:pPr>
      <w:r w:rsidRPr="2385FA94" w:rsidR="2385FA94">
        <w:rPr>
          <w:sz w:val="24"/>
          <w:szCs w:val="24"/>
        </w:rPr>
        <w:t>}</w:t>
      </w:r>
    </w:p>
    <w:p xmlns:wp14="http://schemas.microsoft.com/office/word/2010/wordml" w:rsidRPr="00237674" w:rsidR="00735959" w:rsidP="2385FA94" w:rsidRDefault="00735959" w14:paraId="42B7E6A9" wp14:textId="77777777" wp14:noSpellErr="1">
      <w:pPr>
        <w:pStyle w:val="ListParagraph"/>
        <w:rPr>
          <w:sz w:val="24"/>
          <w:szCs w:val="24"/>
        </w:rPr>
      </w:pPr>
      <w:r w:rsidRPr="2385FA94" w:rsidR="2385FA94">
        <w:rPr>
          <w:b w:val="1"/>
          <w:bCs w:val="1"/>
          <w:sz w:val="32"/>
          <w:szCs w:val="32"/>
          <w:u w:val="single"/>
        </w:rPr>
        <w:t>12</w:t>
      </w:r>
      <w:r w:rsidRPr="2385FA94" w:rsidR="2385FA94">
        <w:rPr>
          <w:b w:val="1"/>
          <w:bCs w:val="1"/>
          <w:sz w:val="28"/>
          <w:szCs w:val="28"/>
          <w:u w:val="single"/>
        </w:rPr>
        <w:t>. To Get Latest Position of Animal</w:t>
      </w:r>
    </w:p>
    <w:p xmlns:wp14="http://schemas.microsoft.com/office/word/2010/wordml" w:rsidRPr="00237674" w:rsidR="00735959" w:rsidP="2385FA94" w:rsidRDefault="00735959" w14:paraId="056C2AAC" wp14:textId="77777777" wp14:noSpellErr="1">
      <w:pPr>
        <w:pStyle w:val="ListParagraph"/>
        <w:rPr>
          <w:sz w:val="24"/>
          <w:szCs w:val="24"/>
        </w:rPr>
      </w:pPr>
      <w:r w:rsidRPr="2385FA94" w:rsidR="2385FA94">
        <w:rPr>
          <w:sz w:val="24"/>
          <w:szCs w:val="24"/>
        </w:rPr>
        <w:t>Method: GET</w:t>
      </w:r>
    </w:p>
    <w:p xmlns:wp14="http://schemas.microsoft.com/office/word/2010/wordml" w:rsidRPr="00237674" w:rsidR="00735959" w:rsidP="6D0C3765" w:rsidRDefault="00735959" w14:paraId="4E459660" wp14:textId="77777777">
      <w:pPr>
        <w:pStyle w:val="ListParagraph"/>
        <w:rPr>
          <w:sz w:val="24"/>
          <w:szCs w:val="24"/>
        </w:rPr>
      </w:pPr>
      <w:r w:rsidRPr="6D0C3765" w:rsidR="6D0C3765">
        <w:rPr>
          <w:sz w:val="24"/>
          <w:szCs w:val="24"/>
        </w:rPr>
        <w:t xml:space="preserve">URL : http://localhost:&lt;port&gt;/ </w:t>
      </w:r>
      <w:proofErr w:type="spellStart"/>
      <w:r w:rsidRPr="6D0C3765" w:rsidR="6D0C3765">
        <w:rPr>
          <w:sz w:val="24"/>
          <w:szCs w:val="24"/>
        </w:rPr>
        <w:t>TackingService.svc</w:t>
      </w:r>
      <w:proofErr w:type="spellEnd"/>
      <w:r w:rsidRPr="6D0C3765" w:rsidR="6D0C3765">
        <w:rPr>
          <w:sz w:val="24"/>
          <w:szCs w:val="24"/>
        </w:rPr>
        <w:t>/</w:t>
      </w:r>
      <w:proofErr w:type="spellStart"/>
      <w:r w:rsidRPr="6D0C3765" w:rsidR="6D0C3765">
        <w:rPr>
          <w:sz w:val="24"/>
          <w:szCs w:val="24"/>
        </w:rPr>
        <w:t>GetLatestPositionOfAnimal</w:t>
      </w:r>
      <w:proofErr w:type="spellEnd"/>
      <w:r w:rsidRPr="6D0C3765" w:rsidR="6D0C3765">
        <w:rPr>
          <w:sz w:val="24"/>
          <w:szCs w:val="24"/>
        </w:rPr>
        <w:t xml:space="preserve"> Response: {</w:t>
      </w:r>
    </w:p>
    <w:p xmlns:wp14="http://schemas.microsoft.com/office/word/2010/wordml" w:rsidRPr="00237674" w:rsidR="00735959" w:rsidP="6D0C3765" w:rsidRDefault="00735959" w14:paraId="3CD7F9A1"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GetLatestPositionOfAnimalResult</w:t>
      </w:r>
      <w:proofErr w:type="spellEnd"/>
      <w:r w:rsidRPr="6D0C3765" w:rsidR="6D0C3765">
        <w:rPr>
          <w:sz w:val="24"/>
          <w:szCs w:val="24"/>
        </w:rPr>
        <w:t>": [</w:t>
      </w:r>
    </w:p>
    <w:p xmlns:wp14="http://schemas.microsoft.com/office/word/2010/wordml" w:rsidRPr="00237674" w:rsidR="00735959" w:rsidP="2385FA94" w:rsidRDefault="00735959" w14:paraId="0DFA783E" wp14:textId="77777777" wp14:noSpellErr="1">
      <w:pPr>
        <w:pStyle w:val="ListParagraph"/>
        <w:rPr>
          <w:sz w:val="24"/>
          <w:szCs w:val="24"/>
        </w:rPr>
      </w:pPr>
      <w:r w:rsidRPr="2385FA94" w:rsidR="2385FA94">
        <w:rPr>
          <w:sz w:val="24"/>
          <w:szCs w:val="24"/>
        </w:rPr>
        <w:t xml:space="preserve">        {</w:t>
      </w:r>
    </w:p>
    <w:p xmlns:wp14="http://schemas.microsoft.com/office/word/2010/wordml" w:rsidRPr="00237674" w:rsidR="00735959" w:rsidP="6D0C3765" w:rsidRDefault="00735959" w14:paraId="2E41158A"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animalId</w:t>
      </w:r>
      <w:proofErr w:type="spellEnd"/>
      <w:r w:rsidRPr="6D0C3765" w:rsidR="6D0C3765">
        <w:rPr>
          <w:sz w:val="24"/>
          <w:szCs w:val="24"/>
        </w:rPr>
        <w:t>": 1,</w:t>
      </w:r>
    </w:p>
    <w:p xmlns:wp14="http://schemas.microsoft.com/office/word/2010/wordml" w:rsidRPr="00237674" w:rsidR="00735959" w:rsidP="6D0C3765" w:rsidRDefault="00735959" w14:paraId="315A1128"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catId</w:t>
      </w:r>
      <w:proofErr w:type="spellEnd"/>
      <w:r w:rsidRPr="6D0C3765" w:rsidR="6D0C3765">
        <w:rPr>
          <w:sz w:val="24"/>
          <w:szCs w:val="24"/>
        </w:rPr>
        <w:t>": 1,</w:t>
      </w:r>
    </w:p>
    <w:p xmlns:wp14="http://schemas.microsoft.com/office/word/2010/wordml" w:rsidRPr="00237674" w:rsidR="00735959" w:rsidP="6D0C3765" w:rsidRDefault="00735959" w14:paraId="1BFAD38F"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categoryName</w:t>
      </w:r>
      <w:proofErr w:type="spellEnd"/>
      <w:r w:rsidRPr="6D0C3765" w:rsidR="6D0C3765">
        <w:rPr>
          <w:sz w:val="24"/>
          <w:szCs w:val="24"/>
        </w:rPr>
        <w:t>": "Tiger",</w:t>
      </w:r>
    </w:p>
    <w:p xmlns:wp14="http://schemas.microsoft.com/office/word/2010/wordml" w:rsidRPr="00237674" w:rsidR="00735959" w:rsidP="6D0C3765" w:rsidRDefault="00735959" w14:paraId="139FB2F2"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colorIndication</w:t>
      </w:r>
      <w:proofErr w:type="spellEnd"/>
      <w:r w:rsidRPr="6D0C3765" w:rsidR="6D0C3765">
        <w:rPr>
          <w:sz w:val="24"/>
          <w:szCs w:val="24"/>
        </w:rPr>
        <w:t>": "#ff4dd2",</w:t>
      </w:r>
    </w:p>
    <w:p xmlns:wp14="http://schemas.microsoft.com/office/word/2010/wordml" w:rsidRPr="00237674" w:rsidR="00735959" w:rsidP="6D0C3765" w:rsidRDefault="00735959" w14:paraId="05306300"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createdAt</w:t>
      </w:r>
      <w:proofErr w:type="spellEnd"/>
      <w:r w:rsidRPr="6D0C3765" w:rsidR="6D0C3765">
        <w:rPr>
          <w:sz w:val="24"/>
          <w:szCs w:val="24"/>
        </w:rPr>
        <w:t>": "/Date(1507145400000+0530)/",</w:t>
      </w:r>
    </w:p>
    <w:p xmlns:wp14="http://schemas.microsoft.com/office/word/2010/wordml" w:rsidRPr="00237674" w:rsidR="00735959" w:rsidP="6D0C3765" w:rsidRDefault="00735959" w14:paraId="772B4ABA"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gpsDeviceId</w:t>
      </w:r>
      <w:proofErr w:type="spellEnd"/>
      <w:r w:rsidRPr="6D0C3765" w:rsidR="6D0C3765">
        <w:rPr>
          <w:sz w:val="24"/>
          <w:szCs w:val="24"/>
        </w:rPr>
        <w:t>": "SERIAL100071",</w:t>
      </w:r>
    </w:p>
    <w:p xmlns:wp14="http://schemas.microsoft.com/office/word/2010/wordml" w:rsidRPr="00237674" w:rsidR="00735959" w:rsidP="2385FA94" w:rsidRDefault="00735959" w14:paraId="3881390B" wp14:textId="77777777" wp14:noSpellErr="1">
      <w:pPr>
        <w:pStyle w:val="ListParagraph"/>
        <w:rPr>
          <w:sz w:val="24"/>
          <w:szCs w:val="24"/>
        </w:rPr>
      </w:pPr>
      <w:r w:rsidRPr="2385FA94" w:rsidR="2385FA94">
        <w:rPr>
          <w:sz w:val="24"/>
          <w:szCs w:val="24"/>
        </w:rPr>
        <w:t xml:space="preserve">            "latitude": -25.966688,</w:t>
      </w:r>
    </w:p>
    <w:p xmlns:wp14="http://schemas.microsoft.com/office/word/2010/wordml" w:rsidRPr="00237674" w:rsidR="00735959" w:rsidP="2385FA94" w:rsidRDefault="00735959" w14:paraId="3D39250F" wp14:textId="77777777" wp14:noSpellErr="1">
      <w:pPr>
        <w:pStyle w:val="ListParagraph"/>
        <w:rPr>
          <w:sz w:val="24"/>
          <w:szCs w:val="24"/>
        </w:rPr>
      </w:pPr>
      <w:r w:rsidRPr="2385FA94" w:rsidR="2385FA94">
        <w:rPr>
          <w:sz w:val="24"/>
          <w:szCs w:val="24"/>
        </w:rPr>
        <w:t xml:space="preserve">            "longitude": 32.58052,</w:t>
      </w:r>
    </w:p>
    <w:p xmlns:wp14="http://schemas.microsoft.com/office/word/2010/wordml" w:rsidRPr="00237674" w:rsidR="00735959" w:rsidP="6D0C3765" w:rsidRDefault="00735959" w14:paraId="7CBE9651" wp14:textId="77777777">
      <w:pPr>
        <w:pStyle w:val="ListParagraph"/>
        <w:rPr>
          <w:sz w:val="24"/>
          <w:szCs w:val="24"/>
        </w:rPr>
      </w:pPr>
      <w:r w:rsidRPr="6D0C3765" w:rsidR="6D0C3765">
        <w:rPr>
          <w:sz w:val="24"/>
          <w:szCs w:val="24"/>
        </w:rPr>
        <w:t xml:space="preserve">            "</w:t>
      </w:r>
      <w:proofErr w:type="spellStart"/>
      <w:r w:rsidRPr="6D0C3765" w:rsidR="6D0C3765">
        <w:rPr>
          <w:sz w:val="24"/>
          <w:szCs w:val="24"/>
        </w:rPr>
        <w:t>trackingId</w:t>
      </w:r>
      <w:proofErr w:type="spellEnd"/>
      <w:r w:rsidRPr="6D0C3765" w:rsidR="6D0C3765">
        <w:rPr>
          <w:sz w:val="24"/>
          <w:szCs w:val="24"/>
        </w:rPr>
        <w:t>": 2</w:t>
      </w:r>
    </w:p>
    <w:p xmlns:wp14="http://schemas.microsoft.com/office/word/2010/wordml" w:rsidRPr="00237674" w:rsidR="00735959" w:rsidP="2385FA94" w:rsidRDefault="00735959" w14:paraId="7EBB8D2E" wp14:textId="77777777" wp14:noSpellErr="1">
      <w:pPr>
        <w:pStyle w:val="ListParagraph"/>
        <w:rPr>
          <w:sz w:val="24"/>
          <w:szCs w:val="24"/>
        </w:rPr>
      </w:pPr>
      <w:r w:rsidRPr="2385FA94" w:rsidR="2385FA94">
        <w:rPr>
          <w:sz w:val="24"/>
          <w:szCs w:val="24"/>
        </w:rPr>
        <w:t xml:space="preserve">        }]</w:t>
      </w:r>
    </w:p>
    <w:p xmlns:wp14="http://schemas.microsoft.com/office/word/2010/wordml" w:rsidRPr="00237674" w:rsidR="00735959" w:rsidRDefault="00735959" w14:paraId="6DAD4FEE" wp14:textId="77777777" wp14:noSpellErr="1">
      <w:pPr>
        <w:pStyle w:val="ListParagraph"/>
      </w:pPr>
      <w:r w:rsidRPr="2385FA94" w:rsidR="2385FA94">
        <w:rPr>
          <w:sz w:val="24"/>
          <w:szCs w:val="24"/>
        </w:rPr>
        <w:t>}</w:t>
      </w:r>
    </w:p>
    <w:sectPr w:rsidRPr="00237674" w:rsidR="00735959">
      <w:footerReference w:type="default" r:id="rId15"/>
      <w:pgSz w:w="12240" w:h="15840" w:orient="portrait"/>
      <w:pgMar w:top="1440" w:right="1440" w:bottom="1440" w:left="1440" w:header="720" w:footer="720"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80475B" w:rsidP="00137F3D" w:rsidRDefault="0080475B" w14:paraId="3CB3DDC2" wp14:textId="77777777">
      <w:pPr>
        <w:spacing w:after="0" w:line="240" w:lineRule="auto"/>
      </w:pPr>
      <w:r>
        <w:separator/>
      </w:r>
    </w:p>
  </w:endnote>
  <w:endnote w:type="continuationSeparator" w:id="0">
    <w:p xmlns:wp14="http://schemas.microsoft.com/office/word/2010/wordml" w:rsidR="0080475B" w:rsidP="00137F3D" w:rsidRDefault="0080475B" w14:paraId="39FBF3A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137F3D" w:rsidRDefault="00137F3D" w14:paraId="6D8B6208" wp14:textId="77777777">
    <w:pPr>
      <w:pStyle w:val="Footer"/>
      <w:jc w:val="center"/>
    </w:pPr>
    <w:r>
      <w:fldChar w:fldCharType="begin"/>
    </w:r>
    <w:r>
      <w:instrText xml:space="preserve"> PAGE   \* MERGEFORMAT </w:instrText>
    </w:r>
    <w:r>
      <w:fldChar w:fldCharType="separate"/>
    </w:r>
    <w:r w:rsidR="00024E9B">
      <w:rPr>
        <w:noProof/>
      </w:rPr>
      <w:t>2</w:t>
    </w:r>
    <w:r>
      <w:fldChar w:fldCharType="end"/>
    </w:r>
  </w:p>
  <w:p xmlns:wp14="http://schemas.microsoft.com/office/word/2010/wordml" w:rsidR="00137F3D" w:rsidRDefault="00137F3D" w14:paraId="482C19CB"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80475B" w:rsidP="00137F3D" w:rsidRDefault="0080475B" w14:paraId="238B6A97" wp14:textId="77777777">
      <w:pPr>
        <w:spacing w:after="0" w:line="240" w:lineRule="auto"/>
      </w:pPr>
      <w:r>
        <w:separator/>
      </w:r>
    </w:p>
  </w:footnote>
  <w:footnote w:type="continuationSeparator" w:id="0">
    <w:p xmlns:wp14="http://schemas.microsoft.com/office/word/2010/wordml" w:rsidR="0080475B" w:rsidP="00137F3D" w:rsidRDefault="0080475B" w14:paraId="122DE46B"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01"/>
    <w:multiLevelType w:val="multilevel"/>
    <w:tmpl w:val="00000001"/>
    <w:name w:val="WW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15:restartNumberingAfterBreak="0">
    <w:nsid w:val="00000002"/>
    <w:multiLevelType w:val="multilevel"/>
    <w:tmpl w:val="00000002"/>
    <w:name w:val="WWNum5"/>
    <w:lvl w:ilvl="0">
      <w:start w:val="1"/>
      <w:numFmt w:val="bullet"/>
      <w:lvlText w:val=""/>
      <w:lvlJc w:val="left"/>
      <w:pPr>
        <w:tabs>
          <w:tab w:val="num" w:pos="0"/>
        </w:tabs>
        <w:ind w:left="1440" w:hanging="360"/>
      </w:pPr>
      <w:rPr>
        <w:rFonts w:hint="default" w:ascii="Symbol" w:hAnsi="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3" w15:restartNumberingAfterBreak="0">
    <w:nsid w:val="00000003"/>
    <w:multiLevelType w:val="multilevel"/>
    <w:tmpl w:val="00000003"/>
    <w:name w:val="WWNum7"/>
    <w:lvl w:ilvl="0">
      <w:start w:val="1"/>
      <w:numFmt w:val="bullet"/>
      <w:lvlText w:val=""/>
      <w:lvlJc w:val="left"/>
      <w:pPr>
        <w:tabs>
          <w:tab w:val="num" w:pos="0"/>
        </w:tabs>
        <w:ind w:left="2205" w:hanging="360"/>
      </w:pPr>
      <w:rPr>
        <w:rFonts w:ascii="Symbol" w:hAnsi="Symbol"/>
      </w:rPr>
    </w:lvl>
    <w:lvl w:ilvl="1">
      <w:start w:val="1"/>
      <w:numFmt w:val="bullet"/>
      <w:lvlText w:val="o"/>
      <w:lvlJc w:val="left"/>
      <w:pPr>
        <w:tabs>
          <w:tab w:val="num" w:pos="0"/>
        </w:tabs>
        <w:ind w:left="2925" w:hanging="360"/>
      </w:pPr>
      <w:rPr>
        <w:rFonts w:ascii="Courier New" w:hAnsi="Courier New" w:cs="Courier New"/>
      </w:rPr>
    </w:lvl>
    <w:lvl w:ilvl="2">
      <w:start w:val="1"/>
      <w:numFmt w:val="bullet"/>
      <w:lvlText w:val=""/>
      <w:lvlJc w:val="left"/>
      <w:pPr>
        <w:tabs>
          <w:tab w:val="num" w:pos="0"/>
        </w:tabs>
        <w:ind w:left="3645" w:hanging="360"/>
      </w:pPr>
      <w:rPr>
        <w:rFonts w:ascii="Wingdings" w:hAnsi="Wingdings"/>
      </w:rPr>
    </w:lvl>
    <w:lvl w:ilvl="3">
      <w:start w:val="1"/>
      <w:numFmt w:val="bullet"/>
      <w:lvlText w:val=""/>
      <w:lvlJc w:val="left"/>
      <w:pPr>
        <w:tabs>
          <w:tab w:val="num" w:pos="0"/>
        </w:tabs>
        <w:ind w:left="4365" w:hanging="360"/>
      </w:pPr>
      <w:rPr>
        <w:rFonts w:ascii="Symbol" w:hAnsi="Symbol"/>
      </w:rPr>
    </w:lvl>
    <w:lvl w:ilvl="4">
      <w:start w:val="1"/>
      <w:numFmt w:val="bullet"/>
      <w:lvlText w:val="o"/>
      <w:lvlJc w:val="left"/>
      <w:pPr>
        <w:tabs>
          <w:tab w:val="num" w:pos="0"/>
        </w:tabs>
        <w:ind w:left="5085" w:hanging="360"/>
      </w:pPr>
      <w:rPr>
        <w:rFonts w:ascii="Courier New" w:hAnsi="Courier New" w:cs="Courier New"/>
      </w:rPr>
    </w:lvl>
    <w:lvl w:ilvl="5">
      <w:start w:val="1"/>
      <w:numFmt w:val="bullet"/>
      <w:lvlText w:val=""/>
      <w:lvlJc w:val="left"/>
      <w:pPr>
        <w:tabs>
          <w:tab w:val="num" w:pos="0"/>
        </w:tabs>
        <w:ind w:left="5805" w:hanging="360"/>
      </w:pPr>
      <w:rPr>
        <w:rFonts w:ascii="Wingdings" w:hAnsi="Wingdings"/>
      </w:rPr>
    </w:lvl>
    <w:lvl w:ilvl="6">
      <w:start w:val="1"/>
      <w:numFmt w:val="bullet"/>
      <w:lvlText w:val=""/>
      <w:lvlJc w:val="left"/>
      <w:pPr>
        <w:tabs>
          <w:tab w:val="num" w:pos="0"/>
        </w:tabs>
        <w:ind w:left="6525" w:hanging="360"/>
      </w:pPr>
      <w:rPr>
        <w:rFonts w:ascii="Symbol" w:hAnsi="Symbol"/>
      </w:rPr>
    </w:lvl>
    <w:lvl w:ilvl="7">
      <w:start w:val="1"/>
      <w:numFmt w:val="bullet"/>
      <w:lvlText w:val="o"/>
      <w:lvlJc w:val="left"/>
      <w:pPr>
        <w:tabs>
          <w:tab w:val="num" w:pos="0"/>
        </w:tabs>
        <w:ind w:left="7245" w:hanging="360"/>
      </w:pPr>
      <w:rPr>
        <w:rFonts w:ascii="Courier New" w:hAnsi="Courier New" w:cs="Courier New"/>
      </w:rPr>
    </w:lvl>
    <w:lvl w:ilvl="8">
      <w:start w:val="1"/>
      <w:numFmt w:val="bullet"/>
      <w:lvlText w:val=""/>
      <w:lvlJc w:val="left"/>
      <w:pPr>
        <w:tabs>
          <w:tab w:val="num" w:pos="0"/>
        </w:tabs>
        <w:ind w:left="7965" w:hanging="360"/>
      </w:pPr>
      <w:rPr>
        <w:rFonts w:ascii="Wingdings" w:hAnsi="Wingdings"/>
      </w:rPr>
    </w:lvl>
  </w:abstractNum>
  <w:abstractNum w:abstractNumId="4" w15:restartNumberingAfterBreak="0">
    <w:nsid w:val="00000004"/>
    <w:multiLevelType w:val="multilevel"/>
    <w:tmpl w:val="00000004"/>
    <w:name w:val="WWNum8"/>
    <w:lvl w:ilvl="0">
      <w:start w:val="1"/>
      <w:numFmt w:val="bullet"/>
      <w:lvlText w:val=""/>
      <w:lvlJc w:val="left"/>
      <w:pPr>
        <w:tabs>
          <w:tab w:val="num" w:pos="0"/>
        </w:tabs>
        <w:ind w:left="2160" w:hanging="360"/>
      </w:pPr>
      <w:rPr>
        <w:rFonts w:ascii="Symbol" w:hAnsi="Symbol"/>
      </w:rPr>
    </w:lvl>
    <w:lvl w:ilvl="1">
      <w:start w:val="1"/>
      <w:numFmt w:val="bullet"/>
      <w:lvlText w:val="o"/>
      <w:lvlJc w:val="left"/>
      <w:pPr>
        <w:tabs>
          <w:tab w:val="num" w:pos="0"/>
        </w:tabs>
        <w:ind w:left="2880" w:hanging="360"/>
      </w:pPr>
      <w:rPr>
        <w:rFonts w:ascii="Courier New" w:hAnsi="Courier New" w:cs="Courier New"/>
      </w:rPr>
    </w:lvl>
    <w:lvl w:ilvl="2">
      <w:start w:val="1"/>
      <w:numFmt w:val="bullet"/>
      <w:lvlText w:val=""/>
      <w:lvlJc w:val="left"/>
      <w:pPr>
        <w:tabs>
          <w:tab w:val="num" w:pos="0"/>
        </w:tabs>
        <w:ind w:left="3600" w:hanging="360"/>
      </w:pPr>
      <w:rPr>
        <w:rFonts w:ascii="Wingdings" w:hAnsi="Wingdings"/>
      </w:rPr>
    </w:lvl>
    <w:lvl w:ilvl="3">
      <w:start w:val="1"/>
      <w:numFmt w:val="bullet"/>
      <w:lvlText w:val=""/>
      <w:lvlJc w:val="left"/>
      <w:pPr>
        <w:tabs>
          <w:tab w:val="num" w:pos="0"/>
        </w:tabs>
        <w:ind w:left="4320" w:hanging="360"/>
      </w:pPr>
      <w:rPr>
        <w:rFonts w:ascii="Symbol" w:hAnsi="Symbol"/>
      </w:rPr>
    </w:lvl>
    <w:lvl w:ilvl="4">
      <w:start w:val="1"/>
      <w:numFmt w:val="bullet"/>
      <w:lvlText w:val="o"/>
      <w:lvlJc w:val="left"/>
      <w:pPr>
        <w:tabs>
          <w:tab w:val="num" w:pos="0"/>
        </w:tabs>
        <w:ind w:left="5040" w:hanging="360"/>
      </w:pPr>
      <w:rPr>
        <w:rFonts w:ascii="Courier New" w:hAnsi="Courier New" w:cs="Courier New"/>
      </w:rPr>
    </w:lvl>
    <w:lvl w:ilvl="5">
      <w:start w:val="1"/>
      <w:numFmt w:val="bullet"/>
      <w:lvlText w:val=""/>
      <w:lvlJc w:val="left"/>
      <w:pPr>
        <w:tabs>
          <w:tab w:val="num" w:pos="0"/>
        </w:tabs>
        <w:ind w:left="5760" w:hanging="360"/>
      </w:pPr>
      <w:rPr>
        <w:rFonts w:ascii="Wingdings" w:hAnsi="Wingdings"/>
      </w:rPr>
    </w:lvl>
    <w:lvl w:ilvl="6">
      <w:start w:val="1"/>
      <w:numFmt w:val="bullet"/>
      <w:lvlText w:val=""/>
      <w:lvlJc w:val="left"/>
      <w:pPr>
        <w:tabs>
          <w:tab w:val="num" w:pos="0"/>
        </w:tabs>
        <w:ind w:left="6480" w:hanging="360"/>
      </w:pPr>
      <w:rPr>
        <w:rFonts w:ascii="Symbol" w:hAnsi="Symbol"/>
      </w:rPr>
    </w:lvl>
    <w:lvl w:ilvl="7">
      <w:start w:val="1"/>
      <w:numFmt w:val="bullet"/>
      <w:lvlText w:val="o"/>
      <w:lvlJc w:val="left"/>
      <w:pPr>
        <w:tabs>
          <w:tab w:val="num" w:pos="0"/>
        </w:tabs>
        <w:ind w:left="7200" w:hanging="360"/>
      </w:pPr>
      <w:rPr>
        <w:rFonts w:ascii="Courier New" w:hAnsi="Courier New" w:cs="Courier New"/>
      </w:rPr>
    </w:lvl>
    <w:lvl w:ilvl="8">
      <w:start w:val="1"/>
      <w:numFmt w:val="bullet"/>
      <w:lvlText w:val=""/>
      <w:lvlJc w:val="left"/>
      <w:pPr>
        <w:tabs>
          <w:tab w:val="num" w:pos="0"/>
        </w:tabs>
        <w:ind w:left="7920" w:hanging="360"/>
      </w:pPr>
      <w:rPr>
        <w:rFonts w:ascii="Wingdings" w:hAnsi="Wingdings"/>
      </w:rPr>
    </w:lvl>
  </w:abstractNum>
  <w:abstractNum w:abstractNumId="5"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26948EB"/>
    <w:multiLevelType w:val="multilevel"/>
    <w:tmpl w:val="0000000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9">
    <w:abstractNumId w:val="7"/>
  </w:num>
  <w:num w:numId="1">
    <w:abstractNumId w:val="1"/>
  </w:num>
  <w:num w:numId="2">
    <w:abstractNumId w:val="2"/>
  </w:num>
  <w:num w:numId="3">
    <w:abstractNumId w:val="3"/>
  </w:num>
  <w:num w:numId="4">
    <w:abstractNumId w:val="4"/>
  </w:num>
  <w:num w:numId="5">
    <w:abstractNumId w:val="5"/>
  </w:num>
  <w:num w:numId="6">
    <w:abstractNumId w:val="0"/>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AF1"/>
    <w:rsid w:val="00022133"/>
    <w:rsid w:val="00024E9B"/>
    <w:rsid w:val="00044926"/>
    <w:rsid w:val="00137F3D"/>
    <w:rsid w:val="00173C90"/>
    <w:rsid w:val="00237674"/>
    <w:rsid w:val="0024365F"/>
    <w:rsid w:val="003528C7"/>
    <w:rsid w:val="00365AF1"/>
    <w:rsid w:val="004078EF"/>
    <w:rsid w:val="00415647"/>
    <w:rsid w:val="005132D3"/>
    <w:rsid w:val="0057172B"/>
    <w:rsid w:val="005C54F7"/>
    <w:rsid w:val="006D5BA2"/>
    <w:rsid w:val="006E63F6"/>
    <w:rsid w:val="007035B7"/>
    <w:rsid w:val="00716DB1"/>
    <w:rsid w:val="00735959"/>
    <w:rsid w:val="0080475B"/>
    <w:rsid w:val="00A57C34"/>
    <w:rsid w:val="00A63970"/>
    <w:rsid w:val="00AD101F"/>
    <w:rsid w:val="00AE0A2F"/>
    <w:rsid w:val="00B51782"/>
    <w:rsid w:val="00C534FA"/>
    <w:rsid w:val="00D25E0C"/>
    <w:rsid w:val="00D5540D"/>
    <w:rsid w:val="00DE5C74"/>
    <w:rsid w:val="00DF297C"/>
    <w:rsid w:val="00DF4B9B"/>
    <w:rsid w:val="00E75294"/>
    <w:rsid w:val="00E93FD3"/>
    <w:rsid w:val="2385FA94"/>
    <w:rsid w:val="6D0C37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 fillcolor="none [4]" shadowcolor="none [2]"/>
    </o:shapedefaults>
    <o:shapelayout v:ext="edit">
      <o:idmap v:ext="edit" data="1"/>
    </o:shapelayout>
  </w:shapeDefaults>
  <w:doNotEmbedSmartTags/>
  <w:decimalSymbol w:val="."/>
  <w:listSeparator w:val=","/>
  <w15:chartTrackingRefBased/>
  <w15:docId w15:val="{1583FF59-DA28-415E-A46B-FD65EA590BA8}"/>
  <w14:docId w14:val="58FC2B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22133"/>
    <w:pPr>
      <w:spacing w:after="200" w:line="276" w:lineRule="auto"/>
    </w:pPr>
    <w:rPr>
      <w:sz w:val="22"/>
      <w:szCs w:val="22"/>
      <w:lang w:eastAsia="en-US"/>
    </w:rPr>
  </w:style>
  <w:style w:type="paragraph" w:styleId="Heading1">
    <w:name w:val="heading 1"/>
    <w:basedOn w:val="Normal"/>
    <w:next w:val="Normal"/>
    <w:link w:val="Heading1Char"/>
    <w:uiPriority w:val="9"/>
    <w:qFormat/>
    <w:rsid w:val="0057172B"/>
    <w:pPr>
      <w:keepNext/>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uiPriority w:val="9"/>
    <w:semiHidden/>
    <w:unhideWhenUsed/>
    <w:qFormat/>
    <w:rsid w:val="00022133"/>
    <w:pPr>
      <w:keepNext/>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DefaultParagraphFont0">
    <w:name w:val="Default Paragraph Font0"/>
  </w:style>
  <w:style w:type="character" w:styleId="BalloonTextChar" w:customStyle="1">
    <w:name w:val="Balloon Text Char"/>
    <w:basedOn w:val="DefaultParagraphFont0"/>
    <w:rPr>
      <w:rFonts w:ascii="Tahoma" w:hAnsi="Tahoma" w:cs="Tahoma"/>
      <w:sz w:val="16"/>
      <w:szCs w:val="16"/>
    </w:rPr>
  </w:style>
  <w:style w:type="character" w:styleId="Hyperlink">
    <w:name w:val="Hyperlink"/>
    <w:basedOn w:val="DefaultParagraphFont0"/>
    <w:uiPriority w:val="99"/>
    <w:rPr>
      <w:color w:val="0000FF"/>
      <w:u w:val="single"/>
      <w:lang/>
    </w:rPr>
  </w:style>
  <w:style w:type="character" w:styleId="ListLabel1" w:customStyle="1">
    <w:name w:val="ListLabel 1"/>
    <w:rPr>
      <w:rFonts w:cs="Courier New"/>
    </w:rPr>
  </w:style>
  <w:style w:type="paragraph" w:styleId="Heading" w:customStyle="1">
    <w:name w:val="Heading"/>
    <w:basedOn w:val="Normal"/>
    <w:next w:val="BodyText"/>
    <w:pPr>
      <w:keepNext/>
      <w:spacing w:before="240" w:after="120"/>
    </w:pPr>
    <w:rPr>
      <w:rFonts w:ascii="Arial" w:hAnsi="Arial" w:eastAsia="Microsoft YaHei"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uiPriority w:val="35"/>
    <w:semiHidden/>
    <w:unhideWhenUsed/>
    <w:qFormat/>
    <w:pPr>
      <w:spacing w:line="240" w:lineRule="auto"/>
    </w:pPr>
    <w:rPr>
      <w:b/>
      <w:bCs/>
      <w:color w:val="4F81BD"/>
      <w:sz w:val="18"/>
      <w:szCs w:val="18"/>
    </w:rPr>
  </w:style>
  <w:style w:type="paragraph" w:styleId="Index" w:customStyle="1">
    <w:name w:val="Index"/>
    <w:basedOn w:val="Normal"/>
    <w:pPr>
      <w:suppressLineNumbers/>
    </w:pPr>
    <w:rPr>
      <w:rFonts w:cs="Arial"/>
    </w:rPr>
  </w:style>
  <w:style w:type="paragraph" w:styleId="ListParagraph">
    <w:name w:val="List Paragraph"/>
    <w:basedOn w:val="Normal"/>
    <w:uiPriority w:val="34"/>
    <w:qFormat/>
    <w:pPr>
      <w:ind w:left="720"/>
      <w:contextualSpacing/>
    </w:pPr>
  </w:style>
  <w:style w:type="paragraph" w:styleId="BalloonText">
    <w:name w:val="Balloon Text"/>
    <w:basedOn w:val="Normal"/>
    <w:pPr>
      <w:spacing w:after="0" w:line="100" w:lineRule="atLeast"/>
    </w:pPr>
    <w:rPr>
      <w:rFonts w:ascii="Tahoma" w:hAnsi="Tahoma" w:cs="Tahoma"/>
      <w:sz w:val="16"/>
      <w:szCs w:val="16"/>
    </w:rPr>
  </w:style>
  <w:style w:type="character" w:styleId="Heading1Char" w:customStyle="1">
    <w:name w:val="Heading 1 Char"/>
    <w:basedOn w:val="DefaultParagraphFont"/>
    <w:link w:val="Heading1"/>
    <w:uiPriority w:val="9"/>
    <w:rsid w:val="0057172B"/>
    <w:rPr>
      <w:rFonts w:ascii="Cambria" w:hAnsi="Cambria" w:eastAsia="Times New Roman" w:cs="Times New Roman"/>
      <w:b/>
      <w:bCs/>
      <w:color w:val="365F91"/>
      <w:sz w:val="28"/>
      <w:szCs w:val="28"/>
    </w:rPr>
  </w:style>
  <w:style w:type="character" w:styleId="Heading2Char" w:customStyle="1">
    <w:name w:val="Heading 2 Char"/>
    <w:basedOn w:val="DefaultParagraphFont"/>
    <w:link w:val="Heading2"/>
    <w:uiPriority w:val="9"/>
    <w:semiHidden/>
    <w:rsid w:val="00022133"/>
    <w:rPr>
      <w:rFonts w:ascii="Cambria" w:hAnsi="Cambria" w:eastAsia="Times New Roman" w:cs="Times New Roman"/>
      <w:b/>
      <w:bCs/>
      <w:color w:val="4F81BD"/>
      <w:sz w:val="26"/>
      <w:szCs w:val="26"/>
    </w:rPr>
  </w:style>
  <w:style w:type="paragraph" w:styleId="TOC1">
    <w:name w:val="toc 1"/>
    <w:basedOn w:val="Normal"/>
    <w:next w:val="Normal"/>
    <w:autoRedefine/>
    <w:uiPriority w:val="39"/>
    <w:unhideWhenUsed/>
    <w:rsid w:val="006D5BA2"/>
  </w:style>
  <w:style w:type="paragraph" w:styleId="Header">
    <w:name w:val="header"/>
    <w:basedOn w:val="Normal"/>
    <w:link w:val="HeaderChar"/>
    <w:uiPriority w:val="99"/>
    <w:semiHidden/>
    <w:unhideWhenUsed/>
    <w:rsid w:val="00137F3D"/>
    <w:pPr>
      <w:tabs>
        <w:tab w:val="center" w:pos="4680"/>
        <w:tab w:val="right" w:pos="9360"/>
      </w:tabs>
    </w:pPr>
  </w:style>
  <w:style w:type="character" w:styleId="HeaderChar" w:customStyle="1">
    <w:name w:val="Header Char"/>
    <w:basedOn w:val="DefaultParagraphFont"/>
    <w:link w:val="Header"/>
    <w:uiPriority w:val="99"/>
    <w:semiHidden/>
    <w:rsid w:val="00137F3D"/>
  </w:style>
  <w:style w:type="paragraph" w:styleId="Footer">
    <w:name w:val="footer"/>
    <w:basedOn w:val="Normal"/>
    <w:link w:val="FooterChar"/>
    <w:uiPriority w:val="99"/>
    <w:unhideWhenUsed/>
    <w:rsid w:val="00137F3D"/>
    <w:pPr>
      <w:tabs>
        <w:tab w:val="center" w:pos="4680"/>
        <w:tab w:val="right" w:pos="9360"/>
      </w:tabs>
    </w:pPr>
  </w:style>
  <w:style w:type="character" w:styleId="FooterChar" w:customStyle="1">
    <w:name w:val="Footer Char"/>
    <w:basedOn w:val="DefaultParagraphFont"/>
    <w:link w:val="Footer"/>
    <w:uiPriority w:val="99"/>
    <w:rsid w:val="00137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5.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oleObject" Target="embeddings/oleObject1.bin" Id="rId9" /><Relationship Type="http://schemas.openxmlformats.org/officeDocument/2006/relationships/image" Target="media/image6.jpe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6259CD-EABD-4DBC-A62D-1E2F980CA93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Tata Elxsi</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farheen.a</dc:creator>
  <keywords/>
  <lastModifiedBy>Asish Anirudhan</lastModifiedBy>
  <revision>4</revision>
  <lastPrinted>1601-01-01T00:00:00.0000000Z</lastPrinted>
  <dcterms:created xsi:type="dcterms:W3CDTF">2017-10-09T12:00:00.0000000Z</dcterms:created>
  <dcterms:modified xsi:type="dcterms:W3CDTF">2017-10-09T12:07:40.7996473Z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Tata Elxsi Ltd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